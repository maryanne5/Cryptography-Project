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878E" w14:textId="3518948A" w:rsidR="00E70E3E" w:rsidRPr="00AA4AD0" w:rsidRDefault="00F95010" w:rsidP="00AA4AD0">
      <w:pPr>
        <w:pStyle w:val="APECFormTitle"/>
        <w:spacing w:after="0"/>
        <w:rPr>
          <w:rFonts w:asciiTheme="minorHAnsi" w:hAnsiTheme="minorHAnsi" w:cstheme="minorHAnsi"/>
          <w:sz w:val="40"/>
          <w:szCs w:val="40"/>
        </w:rPr>
      </w:pPr>
      <w:bookmarkStart w:id="0" w:name="_Hlk73813254"/>
      <w:bookmarkEnd w:id="0"/>
      <w:r w:rsidRPr="00AA4AD0">
        <w:rPr>
          <w:rFonts w:asciiTheme="minorHAnsi" w:hAnsiTheme="minorHAnsi" w:cstheme="minorHAnsi"/>
          <w:sz w:val="40"/>
          <w:szCs w:val="40"/>
        </w:rPr>
        <w:t xml:space="preserve">Group </w:t>
      </w:r>
      <w:r w:rsidR="00452FAE">
        <w:rPr>
          <w:rFonts w:asciiTheme="minorHAnsi" w:hAnsiTheme="minorHAnsi" w:cstheme="minorHAnsi"/>
          <w:sz w:val="40"/>
          <w:szCs w:val="40"/>
        </w:rPr>
        <w:t>22</w:t>
      </w:r>
      <w:r w:rsidR="00AD1CD5" w:rsidRPr="00AA4AD0">
        <w:rPr>
          <w:rFonts w:asciiTheme="minorHAnsi" w:hAnsiTheme="minorHAnsi" w:cstheme="minorHAnsi"/>
          <w:sz w:val="40"/>
          <w:szCs w:val="40"/>
        </w:rPr>
        <w:t xml:space="preserve"> </w:t>
      </w:r>
      <w:r w:rsidRPr="00AA4AD0">
        <w:rPr>
          <w:rFonts w:asciiTheme="minorHAnsi" w:hAnsiTheme="minorHAnsi" w:cstheme="minorHAnsi"/>
          <w:sz w:val="40"/>
          <w:szCs w:val="40"/>
        </w:rPr>
        <w:t xml:space="preserve">| </w:t>
      </w:r>
      <w:r w:rsidR="00B77347" w:rsidRPr="00AA4AD0">
        <w:rPr>
          <w:rFonts w:asciiTheme="minorHAnsi" w:hAnsiTheme="minorHAnsi" w:cstheme="minorHAnsi"/>
          <w:sz w:val="40"/>
          <w:szCs w:val="40"/>
        </w:rPr>
        <w:t>Project Report</w:t>
      </w:r>
    </w:p>
    <w:p w14:paraId="31646447" w14:textId="6BDD3AFB" w:rsidR="00452FAE" w:rsidRDefault="00452FAE" w:rsidP="00E00D2E">
      <w:pPr>
        <w:pStyle w:val="APECFormTitle"/>
        <w:spacing w:after="0"/>
        <w:jc w:val="left"/>
        <w:rPr>
          <w:rFonts w:asciiTheme="minorHAnsi" w:eastAsia="ヒラギノ角ゴ Pro W3" w:hAnsiTheme="minorHAnsi" w:cstheme="minorHAnsi"/>
          <w:b w:val="0"/>
          <w:bCs/>
          <w:color w:val="000000"/>
          <w:sz w:val="28"/>
          <w:szCs w:val="28"/>
          <w:lang w:eastAsia="en-AU"/>
        </w:rPr>
      </w:pPr>
      <w:r w:rsidRPr="00452FAE">
        <w:rPr>
          <w:rFonts w:asciiTheme="minorHAnsi" w:hAnsiTheme="minorHAnsi" w:cstheme="minorHAnsi"/>
          <w:sz w:val="40"/>
          <w:szCs w:val="40"/>
        </w:rPr>
        <w:t xml:space="preserve">An </w:t>
      </w:r>
      <w:proofErr w:type="gramStart"/>
      <w:r w:rsidRPr="00452FAE">
        <w:rPr>
          <w:rFonts w:asciiTheme="minorHAnsi" w:hAnsiTheme="minorHAnsi" w:cstheme="minorHAnsi"/>
          <w:sz w:val="40"/>
          <w:szCs w:val="40"/>
        </w:rPr>
        <w:t>Application</w:t>
      </w:r>
      <w:proofErr w:type="gramEnd"/>
      <w:r w:rsidRPr="00452FAE">
        <w:rPr>
          <w:rFonts w:asciiTheme="minorHAnsi" w:hAnsiTheme="minorHAnsi" w:cstheme="minorHAnsi"/>
          <w:sz w:val="40"/>
          <w:szCs w:val="40"/>
        </w:rPr>
        <w:t xml:space="preserve"> for secure e-mail exchange</w:t>
      </w:r>
      <w:r w:rsidR="005D1A3F">
        <w:rPr>
          <w:rFonts w:asciiTheme="minorHAnsi" w:hAnsiTheme="minorHAnsi" w:cstheme="minorHAnsi"/>
          <w:sz w:val="40"/>
          <w:szCs w:val="40"/>
        </w:rPr>
        <w:t xml:space="preserve"> </w:t>
      </w:r>
      <w:r w:rsidRPr="00452FAE">
        <w:rPr>
          <w:rFonts w:asciiTheme="minorHAnsi" w:hAnsiTheme="minorHAnsi" w:cstheme="minorHAnsi"/>
          <w:sz w:val="40"/>
          <w:szCs w:val="40"/>
        </w:rPr>
        <w:t xml:space="preserve">encryption-decryption with LEA cipher in CBC mode, including secure delivery of the </w:t>
      </w:r>
      <w:r w:rsidRPr="00452FAE">
        <w:rPr>
          <w:rFonts w:asciiTheme="minorHAnsi" w:hAnsiTheme="minorHAnsi" w:cstheme="minorHAnsi"/>
          <w:sz w:val="40"/>
          <w:szCs w:val="40"/>
        </w:rPr>
        <w:t>secret</w:t>
      </w:r>
      <w:r w:rsidRPr="00452FAE">
        <w:rPr>
          <w:rFonts w:asciiTheme="minorHAnsi" w:hAnsiTheme="minorHAnsi" w:cstheme="minorHAnsi"/>
          <w:sz w:val="40"/>
          <w:szCs w:val="40"/>
        </w:rPr>
        <w:t xml:space="preserve"> key with EC EL-GAMAL + Rabin</w:t>
      </w:r>
    </w:p>
    <w:p w14:paraId="6C477A8B" w14:textId="77777777" w:rsidR="00452FAE" w:rsidRDefault="00452FAE" w:rsidP="00E00D2E">
      <w:pPr>
        <w:pStyle w:val="APECFormTitle"/>
        <w:spacing w:after="0"/>
        <w:jc w:val="left"/>
        <w:rPr>
          <w:rFonts w:asciiTheme="minorHAnsi" w:eastAsia="ヒラギノ角ゴ Pro W3" w:hAnsiTheme="minorHAnsi" w:cstheme="minorHAnsi"/>
          <w:b w:val="0"/>
          <w:bCs/>
          <w:color w:val="000000"/>
          <w:sz w:val="28"/>
          <w:szCs w:val="28"/>
          <w:lang w:eastAsia="en-AU"/>
        </w:rPr>
      </w:pPr>
    </w:p>
    <w:p w14:paraId="796E095B" w14:textId="1869E434" w:rsidR="00803EDB" w:rsidRPr="00E00D2E" w:rsidRDefault="006661A2" w:rsidP="00E00D2E">
      <w:pPr>
        <w:pStyle w:val="APECFormTitle"/>
        <w:spacing w:after="0"/>
        <w:jc w:val="left"/>
        <w:rPr>
          <w:rFonts w:asciiTheme="minorHAnsi" w:eastAsia="ヒラギノ角ゴ Pro W3" w:hAnsiTheme="minorHAnsi" w:cstheme="minorHAnsi"/>
          <w:b w:val="0"/>
          <w:bCs/>
          <w:color w:val="000000"/>
          <w:sz w:val="28"/>
          <w:szCs w:val="28"/>
          <w:lang w:val="en-AU" w:eastAsia="en-AU"/>
        </w:rPr>
      </w:pPr>
      <w:r w:rsidRPr="00E00D2E">
        <w:rPr>
          <w:rFonts w:asciiTheme="minorHAnsi" w:eastAsia="ヒラギノ角ゴ Pro W3" w:hAnsiTheme="minorHAnsi" w:cstheme="minorHAnsi"/>
          <w:b w:val="0"/>
          <w:bCs/>
          <w:color w:val="000000"/>
          <w:sz w:val="28"/>
          <w:szCs w:val="28"/>
          <w:lang w:val="en-AU" w:eastAsia="en-AU"/>
        </w:rPr>
        <w:t xml:space="preserve">Maryanne </w:t>
      </w:r>
      <w:proofErr w:type="spellStart"/>
      <w:r w:rsidRPr="00E00D2E">
        <w:rPr>
          <w:rFonts w:asciiTheme="minorHAnsi" w:eastAsia="ヒラギノ角ゴ Pro W3" w:hAnsiTheme="minorHAnsi" w:cstheme="minorHAnsi"/>
          <w:b w:val="0"/>
          <w:bCs/>
          <w:color w:val="000000"/>
          <w:sz w:val="28"/>
          <w:szCs w:val="28"/>
          <w:lang w:val="en-AU" w:eastAsia="en-AU"/>
        </w:rPr>
        <w:t>Halabi</w:t>
      </w:r>
      <w:proofErr w:type="spellEnd"/>
      <w:r w:rsidRPr="00E00D2E">
        <w:rPr>
          <w:rFonts w:asciiTheme="minorHAnsi" w:eastAsia="ヒラギノ角ゴ Pro W3" w:hAnsiTheme="minorHAnsi" w:cstheme="minorHAnsi"/>
          <w:b w:val="0"/>
          <w:bCs/>
          <w:color w:val="000000"/>
          <w:sz w:val="28"/>
          <w:szCs w:val="28"/>
          <w:lang w:val="en-AU" w:eastAsia="en-AU"/>
        </w:rPr>
        <w:t xml:space="preserve"> 206537458</w:t>
      </w:r>
      <w:r w:rsidRPr="00E00D2E">
        <w:rPr>
          <w:rFonts w:asciiTheme="minorHAnsi" w:eastAsia="ヒラギノ角ゴ Pro W3" w:hAnsiTheme="minorHAnsi" w:cstheme="minorHAnsi"/>
          <w:b w:val="0"/>
          <w:bCs/>
          <w:color w:val="000000"/>
          <w:sz w:val="28"/>
          <w:szCs w:val="28"/>
          <w:lang w:val="en-AU" w:eastAsia="en-AU"/>
        </w:rPr>
        <w:tab/>
      </w:r>
    </w:p>
    <w:p w14:paraId="11383048" w14:textId="6F4ADC39" w:rsidR="00803EDB" w:rsidRPr="00E00D2E" w:rsidRDefault="00803EDB" w:rsidP="00E00D2E">
      <w:pPr>
        <w:pStyle w:val="APECFormTitle"/>
        <w:spacing w:after="0"/>
        <w:jc w:val="left"/>
        <w:rPr>
          <w:rFonts w:asciiTheme="minorHAnsi" w:eastAsia="ヒラギノ角ゴ Pro W3" w:hAnsiTheme="minorHAnsi" w:cstheme="minorHAnsi"/>
          <w:b w:val="0"/>
          <w:bCs/>
          <w:color w:val="000000"/>
          <w:sz w:val="28"/>
          <w:szCs w:val="28"/>
          <w:lang w:val="en-AU" w:eastAsia="en-AU"/>
        </w:rPr>
      </w:pPr>
      <w:r w:rsidRPr="00E00D2E">
        <w:rPr>
          <w:rFonts w:asciiTheme="minorHAnsi" w:eastAsia="ヒラギノ角ゴ Pro W3" w:hAnsiTheme="minorHAnsi" w:cstheme="minorHAnsi"/>
          <w:b w:val="0"/>
          <w:bCs/>
          <w:color w:val="000000"/>
          <w:sz w:val="28"/>
          <w:szCs w:val="28"/>
          <w:lang w:val="en-AU" w:eastAsia="en-AU"/>
        </w:rPr>
        <w:t xml:space="preserve">Dana </w:t>
      </w:r>
      <w:proofErr w:type="spellStart"/>
      <w:r w:rsidRPr="00E00D2E">
        <w:rPr>
          <w:rFonts w:asciiTheme="minorHAnsi" w:eastAsia="ヒラギノ角ゴ Pro W3" w:hAnsiTheme="minorHAnsi" w:cstheme="minorHAnsi"/>
          <w:b w:val="0"/>
          <w:bCs/>
          <w:color w:val="000000"/>
          <w:sz w:val="28"/>
          <w:szCs w:val="28"/>
          <w:lang w:val="en-AU" w:eastAsia="en-AU"/>
        </w:rPr>
        <w:t>Asulin</w:t>
      </w:r>
      <w:proofErr w:type="spellEnd"/>
      <w:r w:rsidR="00E00D2E" w:rsidRPr="00E00D2E">
        <w:rPr>
          <w:rFonts w:asciiTheme="minorHAnsi" w:eastAsia="ヒラギノ角ゴ Pro W3" w:hAnsiTheme="minorHAnsi" w:cstheme="minorHAnsi"/>
          <w:b w:val="0"/>
          <w:bCs/>
          <w:color w:val="000000"/>
          <w:sz w:val="28"/>
          <w:szCs w:val="28"/>
          <w:lang w:val="en-AU" w:eastAsia="en-AU"/>
        </w:rPr>
        <w:tab/>
      </w:r>
      <w:r w:rsidRPr="00E00D2E">
        <w:rPr>
          <w:rFonts w:asciiTheme="minorHAnsi" w:eastAsia="ヒラギノ角ゴ Pro W3" w:hAnsiTheme="minorHAnsi" w:cstheme="minorHAnsi"/>
          <w:b w:val="0"/>
          <w:bCs/>
          <w:color w:val="000000"/>
          <w:sz w:val="28"/>
          <w:szCs w:val="28"/>
          <w:lang w:val="en-AU" w:eastAsia="en-AU"/>
        </w:rPr>
        <w:t xml:space="preserve">206027534 </w:t>
      </w:r>
    </w:p>
    <w:p w14:paraId="5DFC11BB" w14:textId="6E0AA508" w:rsidR="00803EDB" w:rsidRPr="00E00D2E" w:rsidRDefault="00803EDB" w:rsidP="00E00D2E">
      <w:pPr>
        <w:pStyle w:val="APECFormTitle"/>
        <w:spacing w:after="0"/>
        <w:jc w:val="left"/>
        <w:rPr>
          <w:rFonts w:asciiTheme="minorHAnsi" w:eastAsia="ヒラギノ角ゴ Pro W3" w:hAnsiTheme="minorHAnsi" w:cstheme="minorHAnsi"/>
          <w:b w:val="0"/>
          <w:bCs/>
          <w:color w:val="000000"/>
          <w:sz w:val="28"/>
          <w:szCs w:val="28"/>
          <w:lang w:val="en-AU" w:eastAsia="en-AU"/>
        </w:rPr>
      </w:pPr>
      <w:r w:rsidRPr="00E00D2E">
        <w:rPr>
          <w:rFonts w:asciiTheme="minorHAnsi" w:eastAsia="ヒラギノ角ゴ Pro W3" w:hAnsiTheme="minorHAnsi" w:cstheme="minorHAnsi"/>
          <w:b w:val="0"/>
          <w:bCs/>
          <w:color w:val="000000"/>
          <w:sz w:val="28"/>
          <w:szCs w:val="28"/>
          <w:lang w:val="en-AU" w:eastAsia="en-AU"/>
        </w:rPr>
        <w:t>Amit Ben David</w:t>
      </w:r>
      <w:r w:rsidR="00B36981">
        <w:rPr>
          <w:rFonts w:asciiTheme="minorHAnsi" w:eastAsia="ヒラギノ角ゴ Pro W3" w:hAnsiTheme="minorHAnsi" w:cstheme="minorHAnsi"/>
          <w:b w:val="0"/>
          <w:bCs/>
          <w:color w:val="000000"/>
          <w:sz w:val="28"/>
          <w:szCs w:val="28"/>
          <w:lang w:val="en-AU" w:eastAsia="en-AU"/>
        </w:rPr>
        <w:t xml:space="preserve"> </w:t>
      </w:r>
      <w:r w:rsidR="00B36981" w:rsidRPr="00B36981">
        <w:rPr>
          <w:rFonts w:asciiTheme="minorHAnsi" w:eastAsia="ヒラギノ角ゴ Pro W3" w:hAnsiTheme="minorHAnsi" w:cstheme="minorHAnsi"/>
          <w:b w:val="0"/>
          <w:bCs/>
          <w:color w:val="000000"/>
          <w:sz w:val="28"/>
          <w:szCs w:val="28"/>
          <w:lang w:val="en-AU" w:eastAsia="en-AU"/>
        </w:rPr>
        <w:t>205818883</w:t>
      </w:r>
    </w:p>
    <w:p w14:paraId="10684FD6" w14:textId="706BF544" w:rsidR="00E00D2E" w:rsidRPr="00452FAE" w:rsidRDefault="00803EDB" w:rsidP="00E00D2E">
      <w:pPr>
        <w:pStyle w:val="APECFormTitle"/>
        <w:spacing w:after="0"/>
        <w:jc w:val="left"/>
        <w:rPr>
          <w:rFonts w:asciiTheme="minorHAnsi" w:eastAsia="ヒラギノ角ゴ Pro W3" w:hAnsiTheme="minorHAnsi" w:cstheme="minorHAnsi"/>
          <w:b w:val="0"/>
          <w:bCs/>
          <w:color w:val="000000"/>
          <w:sz w:val="28"/>
          <w:szCs w:val="28"/>
          <w:lang w:eastAsia="en-AU" w:bidi="he-IL"/>
        </w:rPr>
      </w:pPr>
      <w:r w:rsidRPr="00E00D2E">
        <w:rPr>
          <w:rFonts w:asciiTheme="minorHAnsi" w:eastAsia="ヒラギノ角ゴ Pro W3" w:hAnsiTheme="minorHAnsi" w:cstheme="minorHAnsi"/>
          <w:b w:val="0"/>
          <w:bCs/>
          <w:color w:val="000000"/>
          <w:sz w:val="28"/>
          <w:szCs w:val="28"/>
          <w:lang w:val="en-AU" w:eastAsia="en-AU"/>
        </w:rPr>
        <w:t>Sapir Dayan</w:t>
      </w:r>
      <w:r w:rsidR="00452FAE">
        <w:rPr>
          <w:rFonts w:asciiTheme="minorHAnsi" w:eastAsia="ヒラギノ角ゴ Pro W3" w:hAnsiTheme="minorHAnsi" w:cstheme="minorHAnsi"/>
          <w:b w:val="0"/>
          <w:bCs/>
          <w:color w:val="000000"/>
          <w:sz w:val="28"/>
          <w:szCs w:val="28"/>
          <w:lang w:val="en-AU" w:eastAsia="en-AU"/>
        </w:rPr>
        <w:t xml:space="preserve"> 313605776</w:t>
      </w:r>
    </w:p>
    <w:p w14:paraId="737C9D46" w14:textId="77777777" w:rsidR="00E00D2E" w:rsidRPr="00E00D2E" w:rsidRDefault="00E00D2E" w:rsidP="00E00D2E">
      <w:pPr>
        <w:pStyle w:val="APECFormTitle"/>
        <w:spacing w:after="0"/>
        <w:jc w:val="left"/>
        <w:rPr>
          <w:rFonts w:asciiTheme="minorHAnsi" w:eastAsia="ヒラギノ角ゴ Pro W3" w:hAnsiTheme="minorHAnsi" w:cstheme="minorHAnsi"/>
          <w:b w:val="0"/>
          <w:bCs/>
          <w:color w:val="000000"/>
          <w:sz w:val="28"/>
          <w:szCs w:val="28"/>
          <w:lang w:val="en-AU" w:eastAsia="en-AU"/>
        </w:rPr>
      </w:pPr>
    </w:p>
    <w:p w14:paraId="5A5AD067" w14:textId="77777777" w:rsidR="00E00D2E" w:rsidRPr="00AA4AD0" w:rsidRDefault="00B77347" w:rsidP="00E00D2E">
      <w:pPr>
        <w:pStyle w:val="APECFormTitle"/>
        <w:spacing w:after="0"/>
        <w:jc w:val="left"/>
        <w:rPr>
          <w:rFonts w:asciiTheme="minorHAnsi" w:hAnsiTheme="minorHAnsi" w:cstheme="minorHAnsi"/>
          <w:b w:val="0"/>
          <w:bCs/>
          <w:sz w:val="24"/>
          <w:szCs w:val="24"/>
        </w:rPr>
      </w:pPr>
      <w:r w:rsidRPr="00AA4AD0">
        <w:rPr>
          <w:rFonts w:asciiTheme="minorHAnsi" w:hAnsiTheme="minorHAnsi" w:cstheme="minorHAnsi"/>
          <w:sz w:val="24"/>
          <w:szCs w:val="24"/>
        </w:rPr>
        <w:t>Project description</w:t>
      </w:r>
      <w:r w:rsidRPr="00AA4AD0">
        <w:rPr>
          <w:rFonts w:asciiTheme="minorHAnsi" w:hAnsiTheme="minorHAnsi" w:cstheme="minorHAnsi"/>
          <w:b w:val="0"/>
          <w:bCs/>
          <w:sz w:val="24"/>
          <w:szCs w:val="24"/>
        </w:rPr>
        <w:t>:</w:t>
      </w:r>
    </w:p>
    <w:p w14:paraId="5D415287" w14:textId="12FE79FA" w:rsidR="00452FAE" w:rsidRDefault="00452FAE" w:rsidP="00452FAE">
      <w:pPr>
        <w:pStyle w:val="ListParagraph"/>
        <w:spacing w:before="0" w:after="160" w:line="256" w:lineRule="auto"/>
        <w:ind w:left="0"/>
        <w:contextualSpacing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The project’s main objective is to send encrypted e-mail with digital signature, so the receiver can be sure that the decrypted e-mail is the original.</w:t>
      </w:r>
    </w:p>
    <w:p w14:paraId="2E07E960" w14:textId="42A61F83" w:rsidR="00452FAE" w:rsidRDefault="00452FAE" w:rsidP="00452FAE">
      <w:pPr>
        <w:pStyle w:val="ListParagraph"/>
        <w:ind w:left="0"/>
        <w:rPr>
          <w:rFonts w:cstheme="minorBidi"/>
          <w:lang w:val="en-US"/>
        </w:rPr>
      </w:pPr>
      <w:r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Lea</w:t>
      </w:r>
      <w:r>
        <w:rPr>
          <w:rFonts w:cstheme="minorHAnsi"/>
          <w:lang w:val="en-US"/>
        </w:rPr>
        <w:t xml:space="preserve"> algorithm </w:t>
      </w:r>
      <w:r>
        <w:t xml:space="preserve">protects the text </w:t>
      </w:r>
      <w:r>
        <w:t xml:space="preserve">in </w:t>
      </w:r>
      <w:proofErr w:type="spellStart"/>
      <w:r>
        <w:t>Cbc</w:t>
      </w:r>
      <w:proofErr w:type="spellEnd"/>
      <w:r>
        <w:t xml:space="preserve"> mode, the secret key is delivered with EL-GAMAL algorithm </w:t>
      </w:r>
      <w:r>
        <w:t xml:space="preserve">and </w:t>
      </w:r>
      <w:r>
        <w:t>Rabin</w:t>
      </w:r>
      <w:r>
        <w:t xml:space="preserve"> digital signature ensures the source validation.</w:t>
      </w:r>
    </w:p>
    <w:p w14:paraId="25FFE2AF" w14:textId="77777777" w:rsidR="00AA4AD0" w:rsidRPr="00AA4AD0" w:rsidRDefault="00AA4AD0" w:rsidP="00E00D2E">
      <w:pPr>
        <w:autoSpaceDE w:val="0"/>
        <w:autoSpaceDN w:val="0"/>
        <w:spacing w:after="0"/>
        <w:ind w:right="-340"/>
        <w:contextualSpacing/>
        <w:rPr>
          <w:rFonts w:cstheme="minorHAnsi"/>
          <w:bCs/>
          <w:sz w:val="24"/>
          <w:szCs w:val="24"/>
        </w:rPr>
      </w:pPr>
    </w:p>
    <w:p w14:paraId="7B7FA88F" w14:textId="77777777" w:rsidR="00E00D2E" w:rsidRPr="00AA4AD0" w:rsidRDefault="00BC503D" w:rsidP="00E00D2E">
      <w:pPr>
        <w:autoSpaceDE w:val="0"/>
        <w:autoSpaceDN w:val="0"/>
        <w:spacing w:after="0"/>
        <w:ind w:right="-340"/>
        <w:contextualSpacing/>
        <w:rPr>
          <w:rFonts w:cstheme="minorHAnsi"/>
          <w:b/>
          <w:sz w:val="24"/>
          <w:szCs w:val="24"/>
        </w:rPr>
      </w:pPr>
      <w:r w:rsidRPr="00AA4AD0">
        <w:rPr>
          <w:rFonts w:cstheme="minorHAnsi"/>
          <w:b/>
          <w:sz w:val="24"/>
          <w:szCs w:val="24"/>
        </w:rPr>
        <w:t>Project flow</w:t>
      </w:r>
      <w:r w:rsidR="00B77347" w:rsidRPr="00AA4AD0">
        <w:rPr>
          <w:rFonts w:cstheme="minorHAnsi"/>
          <w:b/>
          <w:sz w:val="24"/>
          <w:szCs w:val="24"/>
        </w:rPr>
        <w:t>:</w:t>
      </w:r>
      <w:r w:rsidR="00326785" w:rsidRPr="00AA4AD0">
        <w:rPr>
          <w:rFonts w:cstheme="minorHAnsi"/>
          <w:b/>
          <w:sz w:val="24"/>
          <w:szCs w:val="24"/>
        </w:rPr>
        <w:t xml:space="preserve"> </w:t>
      </w:r>
    </w:p>
    <w:p w14:paraId="097AEB28" w14:textId="77777777" w:rsidR="00E657D6" w:rsidRDefault="00452FAE" w:rsidP="00AF5339">
      <w:pPr>
        <w:pStyle w:val="ListParagraph"/>
        <w:spacing w:before="0" w:after="160" w:line="256" w:lineRule="auto"/>
        <w:ind w:left="0"/>
        <w:contextualSpacing/>
        <w:rPr>
          <w:lang w:val="en-US"/>
        </w:rPr>
      </w:pPr>
      <w:r>
        <w:rPr>
          <w:lang w:val="en-US"/>
        </w:rPr>
        <w:t xml:space="preserve">We have used </w:t>
      </w:r>
      <w:r>
        <w:rPr>
          <w:rFonts w:cstheme="minorHAnsi"/>
          <w:lang w:val="en-US"/>
        </w:rPr>
        <w:t>Spyder</w:t>
      </w:r>
      <w:r>
        <w:rPr>
          <w:lang w:val="en-US"/>
        </w:rPr>
        <w:t xml:space="preserve"> intelligent development environment and Python language to implement and execute our project.</w:t>
      </w:r>
    </w:p>
    <w:p w14:paraId="3F5ED337" w14:textId="77777777" w:rsidR="00E657D6" w:rsidRDefault="00E657D6" w:rsidP="00AF5339">
      <w:pPr>
        <w:pStyle w:val="ListParagraph"/>
        <w:spacing w:before="0" w:after="160" w:line="256" w:lineRule="auto"/>
        <w:ind w:left="0"/>
        <w:contextualSpacing/>
        <w:rPr>
          <w:lang w:val="en-US"/>
        </w:rPr>
      </w:pPr>
    </w:p>
    <w:p w14:paraId="61886D5C" w14:textId="66DC897F" w:rsidR="00452FAE" w:rsidRPr="00023E82" w:rsidRDefault="00452FAE" w:rsidP="00AA17A7">
      <w:pPr>
        <w:pStyle w:val="ListParagraph"/>
        <w:spacing w:before="0" w:after="160" w:line="256" w:lineRule="auto"/>
        <w:ind w:left="0" w:hanging="1429"/>
        <w:contextualSpacing/>
        <w:rPr>
          <w:lang w:val="en-US"/>
        </w:rPr>
      </w:pPr>
      <w:r>
        <w:rPr>
          <w:lang w:val="en-US"/>
        </w:rPr>
        <w:t xml:space="preserve"> </w:t>
      </w:r>
      <w:r w:rsidR="00523D02">
        <w:rPr>
          <w:lang w:val="en-US"/>
        </w:rPr>
        <w:t xml:space="preserve">                    </w:t>
      </w:r>
      <w:r w:rsidR="00AA17A7">
        <w:rPr>
          <w:lang w:val="en-US"/>
        </w:rPr>
        <w:t>Now, we will</w:t>
      </w:r>
      <w:r w:rsidRPr="00523D02">
        <w:rPr>
          <w:lang w:val="en-US"/>
        </w:rPr>
        <w:t xml:space="preserve"> explain the flow of our </w:t>
      </w:r>
      <w:proofErr w:type="gramStart"/>
      <w:r w:rsidRPr="00523D02">
        <w:rPr>
          <w:lang w:val="en-US"/>
        </w:rPr>
        <w:t xml:space="preserve">project </w:t>
      </w:r>
      <w:r w:rsidR="00AA17A7">
        <w:rPr>
          <w:lang w:val="en-US"/>
        </w:rPr>
        <w:t>:</w:t>
      </w:r>
      <w:proofErr w:type="gramEnd"/>
    </w:p>
    <w:p w14:paraId="0CE20A96" w14:textId="5235E64D" w:rsidR="00452FAE" w:rsidRDefault="00FC0DAF" w:rsidP="00AF5339">
      <w:pPr>
        <w:pStyle w:val="ListParagraph"/>
        <w:ind w:left="0"/>
        <w:rPr>
          <w:lang w:val="en-US"/>
        </w:rPr>
      </w:pPr>
      <w:r>
        <w:rPr>
          <w:color w:val="FF0000"/>
          <w:u w:val="single"/>
          <w:lang w:val="en-US"/>
        </w:rPr>
        <w:t>Bob</w:t>
      </w:r>
      <w:r w:rsidR="0073022B">
        <w:rPr>
          <w:color w:val="FF0000"/>
          <w:u w:val="single"/>
          <w:lang w:val="en-US"/>
        </w:rPr>
        <w:t xml:space="preserve"> wants to send an encrypted message to </w:t>
      </w:r>
      <w:r w:rsidR="00B36981">
        <w:rPr>
          <w:color w:val="FF0000"/>
          <w:u w:val="single"/>
          <w:lang w:val="en-US"/>
        </w:rPr>
        <w:t>Alice</w:t>
      </w:r>
      <w:r w:rsidR="00AA17A7" w:rsidRPr="00AA17A7">
        <w:rPr>
          <w:u w:val="single"/>
          <w:lang w:val="en-US"/>
        </w:rPr>
        <w:t>:</w:t>
      </w:r>
      <w:r w:rsidR="00AA17A7">
        <w:rPr>
          <w:lang w:val="en-US"/>
        </w:rPr>
        <w:t xml:space="preserve"> </w:t>
      </w:r>
      <w:r w:rsidR="00B36981">
        <w:rPr>
          <w:lang w:val="en-US"/>
        </w:rPr>
        <w:t>Bob</w:t>
      </w:r>
      <w:r w:rsidR="00452FAE">
        <w:rPr>
          <w:lang w:val="en-US"/>
        </w:rPr>
        <w:t xml:space="preserve"> </w:t>
      </w:r>
      <w:r w:rsidR="00023E82">
        <w:rPr>
          <w:lang w:val="en-US"/>
        </w:rPr>
        <w:t>picks a prime number, we mark it as</w:t>
      </w:r>
      <w:r w:rsidR="00023E82" w:rsidRPr="00AA17A7">
        <w:rPr>
          <w:color w:val="FF0000"/>
          <w:lang w:val="en-US"/>
        </w:rPr>
        <w:t xml:space="preserve">: P, </w:t>
      </w:r>
      <w:r w:rsidR="00023E82">
        <w:rPr>
          <w:lang w:val="en-US"/>
        </w:rPr>
        <w:t xml:space="preserve">picks a primitive number that is smaller </w:t>
      </w:r>
      <w:proofErr w:type="spellStart"/>
      <w:r w:rsidR="00023E82">
        <w:rPr>
          <w:lang w:val="en-US"/>
        </w:rPr>
        <w:t>then</w:t>
      </w:r>
      <w:proofErr w:type="spellEnd"/>
      <w:r w:rsidR="00023E82">
        <w:rPr>
          <w:lang w:val="en-US"/>
        </w:rPr>
        <w:t xml:space="preserve"> </w:t>
      </w:r>
      <w:proofErr w:type="spellStart"/>
      <w:proofErr w:type="gramStart"/>
      <w:r w:rsidR="00023E82">
        <w:rPr>
          <w:lang w:val="en-US"/>
        </w:rPr>
        <w:t>P,</w:t>
      </w:r>
      <w:r w:rsidR="005B55FB">
        <w:rPr>
          <w:lang w:val="en-US"/>
        </w:rPr>
        <w:t>it’s</w:t>
      </w:r>
      <w:proofErr w:type="spellEnd"/>
      <w:proofErr w:type="gramEnd"/>
      <w:r w:rsidR="005B55FB">
        <w:rPr>
          <w:lang w:val="en-US"/>
        </w:rPr>
        <w:t xml:space="preserve"> the generator of p</w:t>
      </w:r>
      <w:r w:rsidR="00023E82">
        <w:rPr>
          <w:lang w:val="en-US"/>
        </w:rPr>
        <w:t xml:space="preserve"> we mark it </w:t>
      </w:r>
      <w:r w:rsidR="00AF5339">
        <w:rPr>
          <w:lang w:val="en-US"/>
        </w:rPr>
        <w:t>as:</w:t>
      </w:r>
      <w:r w:rsidR="00023E82">
        <w:rPr>
          <w:lang w:val="en-US"/>
        </w:rPr>
        <w:t xml:space="preserve"> </w:t>
      </w:r>
      <w:r w:rsidR="00023E82" w:rsidRPr="00AA17A7">
        <w:rPr>
          <w:color w:val="FF0000"/>
          <w:lang w:val="en-US"/>
        </w:rPr>
        <w:t xml:space="preserve">g, </w:t>
      </w:r>
      <w:r w:rsidR="00023E82">
        <w:rPr>
          <w:lang w:val="en-US"/>
        </w:rPr>
        <w:t xml:space="preserve">and picks a natural number we mark it as: </w:t>
      </w:r>
      <w:r w:rsidR="00023E82" w:rsidRPr="00AA17A7">
        <w:rPr>
          <w:color w:val="FF0000"/>
          <w:lang w:val="en-US"/>
        </w:rPr>
        <w:t>a.</w:t>
      </w:r>
    </w:p>
    <w:p w14:paraId="0B99455F" w14:textId="1BC045BC" w:rsidR="00023E82" w:rsidRDefault="00B36981" w:rsidP="00AF5339">
      <w:pPr>
        <w:pStyle w:val="ListParagraph"/>
        <w:ind w:left="0"/>
        <w:rPr>
          <w:lang w:val="en-US"/>
        </w:rPr>
      </w:pPr>
      <w:r>
        <w:rPr>
          <w:lang w:val="en-US"/>
        </w:rPr>
        <w:t>Bob</w:t>
      </w:r>
      <w:r w:rsidR="00023E82">
        <w:rPr>
          <w:lang w:val="en-US"/>
        </w:rPr>
        <w:t xml:space="preserve"> </w:t>
      </w:r>
      <w:proofErr w:type="gramStart"/>
      <w:r w:rsidR="00023E82">
        <w:rPr>
          <w:lang w:val="en-US"/>
        </w:rPr>
        <w:t>calculates :</w:t>
      </w:r>
      <w:proofErr w:type="gramEnd"/>
      <w:r w:rsidR="00023E82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>modp</m:t>
        </m:r>
      </m:oMath>
      <w:r w:rsidR="00023E82">
        <w:rPr>
          <w:lang w:val="en-US"/>
        </w:rPr>
        <w:t xml:space="preserve"> = </w:t>
      </w:r>
      <w:r w:rsidR="00023E82" w:rsidRPr="00AA17A7">
        <w:rPr>
          <w:color w:val="FF0000"/>
          <w:lang w:val="en-US"/>
        </w:rPr>
        <w:t>A</w:t>
      </w:r>
    </w:p>
    <w:p w14:paraId="3F966A87" w14:textId="6A84AADB" w:rsidR="00AA17A7" w:rsidRDefault="00B36981" w:rsidP="00AF5339">
      <w:pPr>
        <w:pStyle w:val="ListParagraph"/>
        <w:ind w:left="0"/>
        <w:rPr>
          <w:color w:val="FF0000"/>
          <w:lang w:val="en-US"/>
        </w:rPr>
      </w:pPr>
      <w:r>
        <w:rPr>
          <w:lang w:val="en-US"/>
        </w:rPr>
        <w:t>Bob</w:t>
      </w:r>
      <w:r w:rsidR="00023E82">
        <w:rPr>
          <w:lang w:val="en-US"/>
        </w:rPr>
        <w:t xml:space="preserve"> sends the public key </w:t>
      </w:r>
      <w:r w:rsidR="00023E82" w:rsidRPr="00AA17A7">
        <w:rPr>
          <w:color w:val="FF0000"/>
          <w:lang w:val="en-US"/>
        </w:rPr>
        <w:t>A</w:t>
      </w:r>
      <w:r w:rsidR="00023E82">
        <w:rPr>
          <w:lang w:val="en-US"/>
        </w:rPr>
        <w:t xml:space="preserve"> and also </w:t>
      </w:r>
      <w:r w:rsidR="00023E82" w:rsidRPr="00AA17A7">
        <w:rPr>
          <w:color w:val="auto"/>
          <w:lang w:val="en-US"/>
        </w:rPr>
        <w:t xml:space="preserve">send </w:t>
      </w:r>
      <w:proofErr w:type="spellStart"/>
      <w:proofErr w:type="gramStart"/>
      <w:r w:rsidR="00023E82" w:rsidRPr="00AA17A7">
        <w:rPr>
          <w:color w:val="FF0000"/>
          <w:lang w:val="en-US"/>
        </w:rPr>
        <w:t>g,p</w:t>
      </w:r>
      <w:proofErr w:type="spellEnd"/>
      <w:r w:rsidR="00023E82" w:rsidRPr="00AA17A7">
        <w:rPr>
          <w:color w:val="FF0000"/>
          <w:lang w:val="en-US"/>
        </w:rPr>
        <w:t>.</w:t>
      </w:r>
      <w:proofErr w:type="gramEnd"/>
      <w:r w:rsidR="00AF5339" w:rsidRPr="00AA17A7">
        <w:rPr>
          <w:color w:val="FF0000"/>
          <w:lang w:val="en-US"/>
        </w:rPr>
        <w:t xml:space="preserve"> </w:t>
      </w:r>
    </w:p>
    <w:p w14:paraId="3042C881" w14:textId="2A76490E" w:rsidR="00FC0DAF" w:rsidRDefault="00B36981" w:rsidP="00FC0DAF">
      <w:pPr>
        <w:pStyle w:val="ListParagraph"/>
        <w:ind w:left="0"/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 xml:space="preserve">Alice </w:t>
      </w:r>
      <w:r w:rsidR="00AA17A7" w:rsidRPr="00AA17A7">
        <w:rPr>
          <w:color w:val="FF0000"/>
          <w:u w:val="single"/>
          <w:lang w:val="en-US"/>
        </w:rPr>
        <w:t xml:space="preserve">received the </w:t>
      </w:r>
      <w:r w:rsidR="00FC0DAF">
        <w:rPr>
          <w:color w:val="FF0000"/>
          <w:u w:val="single"/>
          <w:lang w:val="en-US"/>
        </w:rPr>
        <w:t xml:space="preserve">public </w:t>
      </w:r>
      <w:proofErr w:type="spellStart"/>
      <w:proofErr w:type="gramStart"/>
      <w:r w:rsidR="00AA17A7" w:rsidRPr="00AA17A7">
        <w:rPr>
          <w:color w:val="FF0000"/>
          <w:u w:val="single"/>
          <w:lang w:val="en-US"/>
        </w:rPr>
        <w:t>key</w:t>
      </w:r>
      <w:r w:rsidR="00FC0DAF">
        <w:rPr>
          <w:color w:val="FF0000"/>
          <w:u w:val="single"/>
          <w:lang w:val="en-US"/>
        </w:rPr>
        <w:t>,g</w:t>
      </w:r>
      <w:proofErr w:type="gramEnd"/>
      <w:r w:rsidR="00FC0DAF">
        <w:rPr>
          <w:color w:val="FF0000"/>
          <w:u w:val="single"/>
          <w:lang w:val="en-US"/>
        </w:rPr>
        <w:t>,and</w:t>
      </w:r>
      <w:proofErr w:type="spellEnd"/>
      <w:r w:rsidR="00FC0DAF">
        <w:rPr>
          <w:color w:val="FF0000"/>
          <w:u w:val="single"/>
          <w:lang w:val="en-US"/>
        </w:rPr>
        <w:t xml:space="preserve"> p and </w:t>
      </w:r>
      <w:r>
        <w:rPr>
          <w:color w:val="FF0000"/>
          <w:u w:val="single"/>
          <w:lang w:val="en-US"/>
        </w:rPr>
        <w:t>Sh</w:t>
      </w:r>
      <w:r w:rsidR="00FC0DAF" w:rsidRPr="00FC0DAF">
        <w:rPr>
          <w:color w:val="FF0000"/>
          <w:u w:val="single"/>
          <w:lang w:val="en-US"/>
        </w:rPr>
        <w:t xml:space="preserve">e selects a one-time random K number and then </w:t>
      </w:r>
      <w:r>
        <w:rPr>
          <w:color w:val="FF0000"/>
          <w:u w:val="single"/>
          <w:lang w:val="en-US"/>
        </w:rPr>
        <w:t>s</w:t>
      </w:r>
      <w:r w:rsidR="00FC0DAF" w:rsidRPr="00FC0DAF">
        <w:rPr>
          <w:color w:val="FF0000"/>
          <w:u w:val="single"/>
          <w:lang w:val="en-US"/>
        </w:rPr>
        <w:t>he calculates:</w:t>
      </w:r>
    </w:p>
    <w:p w14:paraId="4DDCAB60" w14:textId="10B6B4FD" w:rsidR="00FC0DAF" w:rsidRPr="00FC0DAF" w:rsidRDefault="00FC0DAF" w:rsidP="00FC0DAF">
      <w:pPr>
        <w:pStyle w:val="HTMLPreformatted"/>
        <w:shd w:val="clear" w:color="auto" w:fill="F8F9FA"/>
        <w:spacing w:line="540" w:lineRule="atLeast"/>
        <w:rPr>
          <w:rFonts w:ascii="Arial" w:eastAsia="ヒラギノ角ゴ Pro W3" w:hAnsi="Arial"/>
          <w:color w:val="000000"/>
          <w:sz w:val="24"/>
          <w:lang w:eastAsia="en-AU"/>
        </w:rPr>
      </w:pPr>
      <m:oMath>
        <m:r>
          <w:rPr>
            <w:rFonts w:ascii="Cambria Math" w:eastAsia="ヒラギノ角ゴ Pro W3" w:hAnsi="Cambria Math"/>
            <w:color w:val="000000"/>
            <w:sz w:val="24"/>
            <w:lang w:eastAsia="en-AU"/>
          </w:rPr>
          <m:t>c1≡</m:t>
        </m:r>
        <m:sSup>
          <m:sSupPr>
            <m:ctrlPr>
              <w:rPr>
                <w:rFonts w:ascii="Cambria Math" w:eastAsia="ヒラギノ角ゴ Pro W3" w:hAnsi="Cambria Math"/>
                <w:i/>
                <w:color w:val="000000"/>
                <w:sz w:val="24"/>
                <w:lang w:eastAsia="en-AU"/>
              </w:rPr>
            </m:ctrlPr>
          </m:sSupPr>
          <m:e>
            <m:r>
              <w:rPr>
                <w:rFonts w:ascii="Cambria Math" w:eastAsia="ヒラギノ角ゴ Pro W3" w:hAnsi="Cambria Math"/>
                <w:color w:val="000000"/>
                <w:sz w:val="24"/>
                <w:lang w:eastAsia="en-AU"/>
              </w:rPr>
              <m:t>g</m:t>
            </m:r>
          </m:e>
          <m:sup>
            <m:r>
              <w:rPr>
                <w:rFonts w:ascii="Cambria Math" w:eastAsia="ヒラギノ角ゴ Pro W3" w:hAnsi="Cambria Math"/>
                <w:color w:val="000000"/>
                <w:sz w:val="24"/>
                <w:lang w:eastAsia="en-AU"/>
              </w:rPr>
              <m:t>k</m:t>
            </m:r>
          </m:sup>
        </m:sSup>
        <m:r>
          <w:rPr>
            <w:rFonts w:ascii="Cambria Math" w:eastAsia="ヒラギノ角ゴ Pro W3" w:hAnsi="Cambria Math"/>
            <w:color w:val="000000"/>
            <w:sz w:val="24"/>
            <w:lang w:eastAsia="en-AU"/>
          </w:rPr>
          <m:t>mod (p</m:t>
        </m:r>
      </m:oMath>
      <w:r>
        <w:rPr>
          <w:rFonts w:ascii="Arial" w:eastAsia="ヒラギノ角ゴ Pro W3" w:hAnsi="Arial"/>
          <w:color w:val="000000"/>
          <w:sz w:val="24"/>
          <w:lang w:eastAsia="en-AU"/>
        </w:rPr>
        <w:t xml:space="preserve">) , </w:t>
      </w:r>
      <m:oMath>
        <m:r>
          <w:rPr>
            <w:rFonts w:ascii="Cambria Math" w:eastAsia="ヒラギノ角ゴ Pro W3" w:hAnsi="Cambria Math"/>
            <w:color w:val="000000"/>
            <w:sz w:val="24"/>
            <w:lang w:eastAsia="en-AU"/>
          </w:rPr>
          <m:t>c2≡m*</m:t>
        </m:r>
        <m:sSup>
          <m:sSupPr>
            <m:ctrlPr>
              <w:rPr>
                <w:rFonts w:ascii="Cambria Math" w:eastAsia="ヒラギノ角ゴ Pro W3" w:hAnsi="Cambria Math"/>
                <w:i/>
                <w:color w:val="000000"/>
                <w:sz w:val="24"/>
                <w:lang w:eastAsia="en-AU"/>
              </w:rPr>
            </m:ctrlPr>
          </m:sSupPr>
          <m:e>
            <m:r>
              <w:rPr>
                <w:rFonts w:ascii="Cambria Math" w:eastAsia="ヒラギノ角ゴ Pro W3" w:hAnsi="Cambria Math"/>
                <w:color w:val="000000"/>
                <w:sz w:val="24"/>
                <w:lang w:eastAsia="en-AU"/>
              </w:rPr>
              <m:t>A</m:t>
            </m:r>
          </m:e>
          <m:sup>
            <m:r>
              <w:rPr>
                <w:rFonts w:ascii="Cambria Math" w:eastAsia="ヒラギノ角ゴ Pro W3" w:hAnsi="Cambria Math"/>
                <w:color w:val="000000"/>
                <w:sz w:val="24"/>
                <w:lang w:eastAsia="en-AU"/>
              </w:rPr>
              <m:t>k</m:t>
            </m:r>
          </m:sup>
        </m:sSup>
        <m:r>
          <w:rPr>
            <w:rFonts w:ascii="Cambria Math" w:eastAsia="ヒラギノ角ゴ Pro W3" w:hAnsi="Cambria Math"/>
            <w:color w:val="000000"/>
            <w:sz w:val="24"/>
            <w:lang w:eastAsia="en-AU"/>
          </w:rPr>
          <m:t>mod(p)</m:t>
        </m:r>
      </m:oMath>
    </w:p>
    <w:p w14:paraId="0EF38118" w14:textId="0975AAE1" w:rsidR="00FC0DAF" w:rsidRPr="00AA17A7" w:rsidRDefault="00B36981" w:rsidP="00FC0DAF">
      <w:pPr>
        <w:pStyle w:val="ListParagraph"/>
        <w:ind w:left="0"/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 xml:space="preserve">Alice </w:t>
      </w:r>
      <w:r w:rsidR="00FC0DAF" w:rsidRPr="00FC0DAF">
        <w:rPr>
          <w:color w:val="FF0000"/>
          <w:u w:val="single"/>
          <w:lang w:val="en-US"/>
        </w:rPr>
        <w:t xml:space="preserve">- signs the encrypted key with the help of a Rabin digital signature and then sends </w:t>
      </w:r>
      <w:r w:rsidR="00FC0DAF">
        <w:rPr>
          <w:color w:val="FF0000"/>
          <w:u w:val="single"/>
          <w:lang w:val="en-US"/>
        </w:rPr>
        <w:t xml:space="preserve">it to </w:t>
      </w:r>
      <w:r>
        <w:rPr>
          <w:color w:val="FF0000"/>
          <w:u w:val="single"/>
          <w:lang w:val="en-US"/>
        </w:rPr>
        <w:t>Bob</w:t>
      </w:r>
      <w:r w:rsidR="00FC0DAF">
        <w:rPr>
          <w:color w:val="FF0000"/>
          <w:u w:val="single"/>
          <w:lang w:val="en-US"/>
        </w:rPr>
        <w:t xml:space="preserve"> (m is the encrypted key).</w:t>
      </w:r>
    </w:p>
    <w:p w14:paraId="5C07C2E5" w14:textId="787D1D3C" w:rsidR="00FC0DAF" w:rsidRDefault="00B36981" w:rsidP="00F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</w:pPr>
      <w:r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>Bob</w:t>
      </w:r>
      <w:r w:rsidR="00FC0DAF" w:rsidRP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 xml:space="preserve"> checks that</w:t>
      </w:r>
      <w:r w:rsid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 xml:space="preserve"> </w:t>
      </w:r>
      <w:r w:rsidRPr="00B36981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 xml:space="preserve">Alice </w:t>
      </w:r>
      <w:r w:rsidR="00FC0DAF" w:rsidRP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 xml:space="preserve">is the signer and </w:t>
      </w:r>
      <w:r w:rsid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>de</w:t>
      </w:r>
      <w:r w:rsidR="00FC0DAF" w:rsidRP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>crypt the e</w:t>
      </w:r>
      <w:r w:rsid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>n</w:t>
      </w:r>
      <w:r w:rsidR="00FC0DAF" w:rsidRP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>crypted key</w:t>
      </w:r>
      <w:r w:rsid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 xml:space="preserve"> m</w:t>
      </w:r>
      <w:r w:rsidR="00FC0DAF" w:rsidRP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 xml:space="preserve"> </w:t>
      </w:r>
      <w:proofErr w:type="gramStart"/>
      <w:r w:rsidR="00FC0DAF" w:rsidRP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>using :</w:t>
      </w:r>
      <w:proofErr w:type="gramEnd"/>
      <w:r w:rsidR="00FC0DAF" w:rsidRP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 xml:space="preserve"> </w:t>
      </w:r>
      <m:oMath>
        <m:r>
          <w:rPr>
            <w:rFonts w:ascii="Cambria Math" w:eastAsia="ヒラギノ角ゴ Pro W3" w:hAnsi="Cambria Math" w:cs="Times New Roman"/>
            <w:color w:val="000000"/>
            <w:sz w:val="24"/>
            <w:szCs w:val="20"/>
            <w:lang w:eastAsia="en-AU"/>
          </w:rPr>
          <m:t>m≡</m:t>
        </m:r>
        <m:sSup>
          <m:sSupPr>
            <m:ctrlPr>
              <w:rPr>
                <w:rFonts w:ascii="Cambria Math" w:eastAsia="ヒラギノ角ゴ Pro W3" w:hAnsi="Cambria Math" w:cs="Times New Roman"/>
                <w:i/>
                <w:color w:val="000000"/>
                <w:sz w:val="24"/>
                <w:szCs w:val="20"/>
                <w:lang w:eastAsia="en-AU"/>
              </w:rPr>
            </m:ctrlPr>
          </m:sSupPr>
          <m:e>
            <m:r>
              <w:rPr>
                <w:rFonts w:ascii="Cambria Math" w:eastAsia="ヒラギノ角ゴ Pro W3" w:hAnsi="Cambria Math" w:cs="Times New Roman"/>
                <w:color w:val="000000"/>
                <w:sz w:val="24"/>
                <w:szCs w:val="20"/>
                <w:lang w:eastAsia="en-AU"/>
              </w:rPr>
              <m:t>x</m:t>
            </m:r>
          </m:e>
          <m:sup>
            <m:r>
              <w:rPr>
                <w:rFonts w:ascii="Cambria Math" w:eastAsia="ヒラギノ角ゴ Pro W3" w:hAnsi="Cambria Math" w:cs="Times New Roman"/>
                <w:color w:val="000000"/>
                <w:sz w:val="24"/>
                <w:szCs w:val="20"/>
                <w:lang w:eastAsia="en-AU"/>
              </w:rPr>
              <m:t>-1</m:t>
            </m:r>
          </m:sup>
        </m:sSup>
        <m:r>
          <w:rPr>
            <w:rFonts w:ascii="Cambria Math" w:eastAsia="ヒラギノ角ゴ Pro W3" w:hAnsi="Cambria Math" w:cs="Times New Roman"/>
            <w:color w:val="000000"/>
            <w:sz w:val="24"/>
            <w:szCs w:val="20"/>
            <w:lang w:eastAsia="en-AU"/>
          </w:rPr>
          <m:t>*c2 mod p   , x≡c</m:t>
        </m:r>
        <m:sSup>
          <m:sSupPr>
            <m:ctrlPr>
              <w:rPr>
                <w:rFonts w:ascii="Cambria Math" w:eastAsia="ヒラギノ角ゴ Pro W3" w:hAnsi="Cambria Math" w:cs="Times New Roman"/>
                <w:i/>
                <w:color w:val="000000"/>
                <w:sz w:val="24"/>
                <w:szCs w:val="20"/>
                <w:lang w:eastAsia="en-AU"/>
              </w:rPr>
            </m:ctrlPr>
          </m:sSupPr>
          <m:e>
            <m:r>
              <w:rPr>
                <w:rFonts w:ascii="Cambria Math" w:eastAsia="ヒラギノ角ゴ Pro W3" w:hAnsi="Cambria Math" w:cs="Times New Roman"/>
                <w:color w:val="000000"/>
                <w:sz w:val="24"/>
                <w:szCs w:val="20"/>
                <w:lang w:eastAsia="en-AU"/>
              </w:rPr>
              <m:t>1</m:t>
            </m:r>
          </m:e>
          <m:sup>
            <m:r>
              <w:rPr>
                <w:rFonts w:ascii="Cambria Math" w:eastAsia="ヒラギノ角ゴ Pro W3" w:hAnsi="Cambria Math" w:cs="Times New Roman"/>
                <w:color w:val="000000"/>
                <w:sz w:val="24"/>
                <w:szCs w:val="20"/>
                <w:lang w:eastAsia="en-AU"/>
              </w:rPr>
              <m:t>a</m:t>
            </m:r>
          </m:sup>
        </m:sSup>
        <m:r>
          <w:rPr>
            <w:rFonts w:ascii="Cambria Math" w:eastAsia="ヒラギノ角ゴ Pro W3" w:hAnsi="Cambria Math" w:cs="Times New Roman"/>
            <w:color w:val="000000"/>
            <w:sz w:val="24"/>
            <w:szCs w:val="20"/>
            <w:lang w:eastAsia="en-AU"/>
          </w:rPr>
          <m:t>mod p</m:t>
        </m:r>
      </m:oMath>
      <w:r w:rsidR="00FC0DAF" w:rsidRP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 xml:space="preserve"> </w:t>
      </w:r>
    </w:p>
    <w:p w14:paraId="4B6A99D2" w14:textId="16AF973B" w:rsidR="00FC0DAF" w:rsidRPr="00FC0DAF" w:rsidRDefault="00B36981" w:rsidP="00F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</w:pPr>
      <w:r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>Bob</w:t>
      </w:r>
      <w:r w:rsidR="00FC0DAF" w:rsidRP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 xml:space="preserve"> discovers the original key.</w:t>
      </w:r>
    </w:p>
    <w:p w14:paraId="539BE794" w14:textId="468995D1" w:rsidR="00FC0DAF" w:rsidRPr="00FC0DAF" w:rsidRDefault="00FC0DAF" w:rsidP="00F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</w:pPr>
      <w:r w:rsidRP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lastRenderedPageBreak/>
        <w:t xml:space="preserve">Then divides the original text he wants to encrypt into 128-bit blocks. For block 1 he performs XOR with initial vector IV and </w:t>
      </w:r>
      <w:proofErr w:type="spellStart"/>
      <w:r w:rsidRP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>thenshe</w:t>
      </w:r>
      <w:proofErr w:type="spellEnd"/>
      <w:r w:rsidRP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 xml:space="preserve"> performs encryption of the block using the LEA algorithm with the key that was found.</w:t>
      </w:r>
    </w:p>
    <w:p w14:paraId="1F0FEDE3" w14:textId="27454127" w:rsidR="00FC0DAF" w:rsidRPr="00FC0DAF" w:rsidRDefault="00FC0DAF" w:rsidP="00F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</w:pPr>
      <w:r w:rsidRP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>Then, on the next original block it performs XOR with the previous encrypted block, and on it he performs LEA encryption using the key and so on.</w:t>
      </w:r>
    </w:p>
    <w:p w14:paraId="4125DE21" w14:textId="26E140EC" w:rsidR="00FC0DAF" w:rsidRPr="00FC0DAF" w:rsidRDefault="00FC0DAF" w:rsidP="00F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</w:pPr>
      <w:r w:rsidRP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>Finally, he gets encrypted blocks - and merges them into encrypted text.</w:t>
      </w:r>
    </w:p>
    <w:p w14:paraId="64C76876" w14:textId="3A863B81" w:rsidR="00FC0DAF" w:rsidRPr="00FC0DAF" w:rsidRDefault="00FC0DAF" w:rsidP="00F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</w:pPr>
      <w:r w:rsidRP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 xml:space="preserve">he sends them to </w:t>
      </w:r>
      <w:r w:rsidR="00B36981" w:rsidRPr="00B36981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>Alice</w:t>
      </w:r>
      <w:r w:rsidRP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 xml:space="preserve">, and </w:t>
      </w:r>
      <w:r w:rsidR="00B36981" w:rsidRPr="00B36981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>Alice</w:t>
      </w:r>
      <w:r w:rsidR="00B36981">
        <w:rPr>
          <w:color w:val="FF0000"/>
          <w:u w:val="single"/>
        </w:rPr>
        <w:t xml:space="preserve"> </w:t>
      </w:r>
      <w:r w:rsidRP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 xml:space="preserve">will decrypt the encrypted text by decryption with LEA using the key </w:t>
      </w:r>
      <w:r w:rsidR="00B36981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>s</w:t>
      </w:r>
      <w:r w:rsidRP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>he sent, and with CBC.</w:t>
      </w:r>
    </w:p>
    <w:p w14:paraId="4FDE431F" w14:textId="6BC2DC82" w:rsidR="00E00D2E" w:rsidRPr="00FC0DAF" w:rsidRDefault="00FC0DAF" w:rsidP="00F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</w:pPr>
      <w:r w:rsidRP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 xml:space="preserve">And in the end of the process </w:t>
      </w:r>
      <w:r w:rsidR="00B36981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>Alice</w:t>
      </w:r>
      <w:r w:rsidRPr="00FC0DAF"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 xml:space="preserve"> will discover the original text email</w:t>
      </w:r>
      <w:r>
        <w:rPr>
          <w:rFonts w:ascii="Arial" w:eastAsia="ヒラギノ角ゴ Pro W3" w:hAnsi="Arial" w:cs="Times New Roman"/>
          <w:color w:val="000000"/>
          <w:sz w:val="24"/>
          <w:szCs w:val="20"/>
          <w:lang w:eastAsia="en-AU"/>
        </w:rPr>
        <w:t>.</w:t>
      </w:r>
    </w:p>
    <w:p w14:paraId="53A9D055" w14:textId="77777777" w:rsidR="00E00D2E" w:rsidRPr="00AA4AD0" w:rsidRDefault="00E00D2E" w:rsidP="00E00D2E">
      <w:pPr>
        <w:suppressAutoHyphens/>
        <w:autoSpaceDE w:val="0"/>
        <w:autoSpaceDN w:val="0"/>
        <w:spacing w:after="0" w:line="240" w:lineRule="auto"/>
        <w:ind w:right="-340"/>
        <w:contextualSpacing/>
        <w:rPr>
          <w:rFonts w:cstheme="minorHAnsi"/>
          <w:bCs/>
          <w:sz w:val="24"/>
          <w:szCs w:val="24"/>
        </w:rPr>
      </w:pPr>
    </w:p>
    <w:p w14:paraId="034002FB" w14:textId="0D7DD0B8" w:rsidR="006661A2" w:rsidRPr="003873B2" w:rsidRDefault="00BC503D" w:rsidP="00E00D2E">
      <w:pPr>
        <w:suppressAutoHyphens/>
        <w:autoSpaceDE w:val="0"/>
        <w:autoSpaceDN w:val="0"/>
        <w:spacing w:after="0" w:line="240" w:lineRule="auto"/>
        <w:ind w:left="-426" w:right="-340"/>
        <w:contextualSpacing/>
        <w:rPr>
          <w:rFonts w:eastAsia="ヒラギノ角ゴ Pro W3" w:cstheme="minorHAnsi"/>
          <w:bCs/>
          <w:color w:val="000000"/>
          <w:sz w:val="24"/>
          <w:szCs w:val="24"/>
          <w:lang w:eastAsia="en-AU"/>
        </w:rPr>
      </w:pPr>
      <w:r w:rsidRPr="00AA4AD0">
        <w:rPr>
          <w:rFonts w:cstheme="minorHAnsi"/>
          <w:b/>
          <w:sz w:val="24"/>
          <w:szCs w:val="24"/>
        </w:rPr>
        <w:t xml:space="preserve">Project </w:t>
      </w:r>
      <w:r w:rsidR="00FC0DAF">
        <w:rPr>
          <w:rFonts w:cstheme="minorHAnsi"/>
          <w:b/>
          <w:sz w:val="24"/>
          <w:szCs w:val="24"/>
        </w:rPr>
        <w:t>results</w:t>
      </w:r>
      <w:r w:rsidRPr="00AA4AD0">
        <w:rPr>
          <w:rFonts w:cstheme="minorHAnsi"/>
          <w:b/>
          <w:sz w:val="24"/>
          <w:szCs w:val="24"/>
        </w:rPr>
        <w:t>:</w:t>
      </w:r>
      <w:r w:rsidRPr="00AA4AD0">
        <w:rPr>
          <w:rFonts w:cstheme="minorHAnsi"/>
          <w:bCs/>
          <w:sz w:val="24"/>
          <w:szCs w:val="24"/>
        </w:rPr>
        <w:t xml:space="preserve"> </w:t>
      </w:r>
    </w:p>
    <w:p w14:paraId="5CEFC132" w14:textId="1E631B72" w:rsidR="006661A2" w:rsidRDefault="00B36981" w:rsidP="00E00D2E">
      <w:pPr>
        <w:pStyle w:val="ListParagraph"/>
        <w:suppressAutoHyphens/>
        <w:autoSpaceDE w:val="0"/>
        <w:autoSpaceDN w:val="0"/>
        <w:spacing w:after="0"/>
        <w:ind w:right="-340"/>
        <w:contextualSpacing/>
        <w:rPr>
          <w:rFonts w:asciiTheme="minorHAnsi" w:hAnsiTheme="minorHAnsi" w:cstheme="minorHAnsi"/>
          <w:bCs/>
          <w:szCs w:val="24"/>
        </w:rPr>
      </w:pPr>
      <w:r>
        <w:rPr>
          <w:noProof/>
        </w:rPr>
        <w:drawing>
          <wp:inline distT="0" distB="0" distL="0" distR="0" wp14:anchorId="5B20B137" wp14:editId="2844D1B8">
            <wp:extent cx="5184775" cy="24320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BC78" w14:textId="57BF5F4C" w:rsidR="00F72E0B" w:rsidRDefault="00F72E0B" w:rsidP="00E00D2E">
      <w:pPr>
        <w:pStyle w:val="ListParagraph"/>
        <w:suppressAutoHyphens/>
        <w:autoSpaceDE w:val="0"/>
        <w:autoSpaceDN w:val="0"/>
        <w:spacing w:after="0"/>
        <w:ind w:right="-340"/>
        <w:contextualSpacing/>
        <w:rPr>
          <w:rFonts w:asciiTheme="minorHAnsi" w:hAnsiTheme="minorHAnsi" w:cstheme="minorHAnsi"/>
          <w:bCs/>
          <w:szCs w:val="24"/>
        </w:rPr>
      </w:pPr>
    </w:p>
    <w:p w14:paraId="1CFE16B5" w14:textId="786F94FE" w:rsidR="00F72E0B" w:rsidRDefault="00F72E0B" w:rsidP="00E00D2E">
      <w:pPr>
        <w:pStyle w:val="ListParagraph"/>
        <w:suppressAutoHyphens/>
        <w:autoSpaceDE w:val="0"/>
        <w:autoSpaceDN w:val="0"/>
        <w:spacing w:after="0"/>
        <w:ind w:right="-340"/>
        <w:contextualSpacing/>
        <w:rPr>
          <w:rFonts w:asciiTheme="minorHAnsi" w:hAnsiTheme="minorHAnsi" w:cstheme="minorHAnsi"/>
          <w:bCs/>
          <w:szCs w:val="24"/>
        </w:rPr>
      </w:pPr>
    </w:p>
    <w:p w14:paraId="24F8BD7B" w14:textId="0DB258E3" w:rsidR="00F72E0B" w:rsidRDefault="00F72E0B" w:rsidP="00E00D2E">
      <w:pPr>
        <w:pStyle w:val="ListParagraph"/>
        <w:suppressAutoHyphens/>
        <w:autoSpaceDE w:val="0"/>
        <w:autoSpaceDN w:val="0"/>
        <w:spacing w:after="0"/>
        <w:ind w:right="-340"/>
        <w:contextualSpacing/>
        <w:rPr>
          <w:rFonts w:asciiTheme="minorHAnsi" w:hAnsiTheme="minorHAnsi" w:cstheme="minorHAnsi"/>
          <w:b/>
          <w:szCs w:val="24"/>
          <w:rtl/>
        </w:rPr>
      </w:pPr>
    </w:p>
    <w:p w14:paraId="58AD3414" w14:textId="0F5F6BDA" w:rsidR="00DB783A" w:rsidRDefault="00B36981" w:rsidP="00E00D2E">
      <w:pPr>
        <w:pStyle w:val="ListParagraph"/>
        <w:suppressAutoHyphens/>
        <w:autoSpaceDE w:val="0"/>
        <w:autoSpaceDN w:val="0"/>
        <w:spacing w:after="0"/>
        <w:ind w:right="-340"/>
        <w:contextualSpacing/>
        <w:rPr>
          <w:rFonts w:asciiTheme="minorHAnsi" w:hAnsiTheme="minorHAnsi" w:cstheme="minorHAnsi"/>
          <w:b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C51505" wp14:editId="3ACAC11E">
            <wp:extent cx="5184775" cy="319595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667" w14:textId="77777777" w:rsidR="00B36981" w:rsidRDefault="00B36981" w:rsidP="00E00D2E">
      <w:pPr>
        <w:pStyle w:val="ListParagraph"/>
        <w:suppressAutoHyphens/>
        <w:autoSpaceDE w:val="0"/>
        <w:autoSpaceDN w:val="0"/>
        <w:spacing w:after="0"/>
        <w:ind w:right="-340"/>
        <w:contextualSpacing/>
        <w:rPr>
          <w:rFonts w:asciiTheme="minorHAnsi" w:hAnsiTheme="minorHAnsi" w:cstheme="minorHAnsi"/>
          <w:b/>
          <w:szCs w:val="24"/>
          <w:lang w:val="en-US"/>
        </w:rPr>
      </w:pPr>
    </w:p>
    <w:p w14:paraId="19EE127E" w14:textId="7F2088A1" w:rsidR="00DB783A" w:rsidRDefault="00DB783A" w:rsidP="00E00D2E">
      <w:pPr>
        <w:pStyle w:val="ListParagraph"/>
        <w:suppressAutoHyphens/>
        <w:autoSpaceDE w:val="0"/>
        <w:autoSpaceDN w:val="0"/>
        <w:spacing w:after="0"/>
        <w:ind w:right="-340"/>
        <w:contextualSpacing/>
        <w:rPr>
          <w:rFonts w:asciiTheme="minorHAnsi" w:hAnsiTheme="minorHAnsi" w:cstheme="minorHAnsi"/>
          <w:b/>
          <w:szCs w:val="24"/>
          <w:lang w:val="en-US"/>
        </w:rPr>
      </w:pPr>
    </w:p>
    <w:p w14:paraId="3783F6A4" w14:textId="332B3DDC" w:rsidR="00DB783A" w:rsidRDefault="00B36981" w:rsidP="00E00D2E">
      <w:pPr>
        <w:pStyle w:val="ListParagraph"/>
        <w:suppressAutoHyphens/>
        <w:autoSpaceDE w:val="0"/>
        <w:autoSpaceDN w:val="0"/>
        <w:spacing w:after="0"/>
        <w:ind w:right="-340"/>
        <w:contextualSpacing/>
        <w:rPr>
          <w:rFonts w:asciiTheme="minorHAnsi" w:hAnsiTheme="minorHAnsi" w:cstheme="minorHAnsi"/>
          <w:b/>
          <w:szCs w:val="24"/>
          <w:lang w:val="en-US"/>
        </w:rPr>
      </w:pPr>
      <w:r>
        <w:rPr>
          <w:noProof/>
        </w:rPr>
        <w:drawing>
          <wp:inline distT="0" distB="0" distL="0" distR="0" wp14:anchorId="218CD1C0" wp14:editId="5FE018FB">
            <wp:extent cx="5184775" cy="282321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F13F" w14:textId="77777777" w:rsidR="00B36981" w:rsidRDefault="00B36981" w:rsidP="00E00D2E">
      <w:pPr>
        <w:pStyle w:val="ListParagraph"/>
        <w:suppressAutoHyphens/>
        <w:autoSpaceDE w:val="0"/>
        <w:autoSpaceDN w:val="0"/>
        <w:spacing w:after="0"/>
        <w:ind w:right="-340"/>
        <w:contextualSpacing/>
        <w:rPr>
          <w:rFonts w:asciiTheme="minorHAnsi" w:hAnsiTheme="minorHAnsi" w:cstheme="minorHAnsi"/>
          <w:b/>
          <w:szCs w:val="24"/>
          <w:lang w:val="en-US"/>
        </w:rPr>
      </w:pPr>
    </w:p>
    <w:p w14:paraId="5DDF01F3" w14:textId="5546BF4D" w:rsidR="00DB783A" w:rsidRPr="00DB783A" w:rsidRDefault="00DB783A" w:rsidP="00E00D2E">
      <w:pPr>
        <w:pStyle w:val="ListParagraph"/>
        <w:suppressAutoHyphens/>
        <w:autoSpaceDE w:val="0"/>
        <w:autoSpaceDN w:val="0"/>
        <w:spacing w:after="0"/>
        <w:ind w:right="-340"/>
        <w:contextualSpacing/>
        <w:rPr>
          <w:rFonts w:asciiTheme="minorHAnsi" w:hAnsiTheme="minorHAnsi" w:cstheme="minorHAnsi"/>
          <w:b/>
          <w:szCs w:val="24"/>
          <w:lang w:val="en-US"/>
        </w:rPr>
      </w:pPr>
    </w:p>
    <w:sectPr w:rsidR="00DB783A" w:rsidRPr="00DB783A" w:rsidSect="00E70E3E">
      <w:headerReference w:type="default" r:id="rId11"/>
      <w:type w:val="oddPage"/>
      <w:pgSz w:w="11909" w:h="16834" w:code="9"/>
      <w:pgMar w:top="1152" w:right="1872" w:bottom="936" w:left="1872" w:header="36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5FAD4" w14:textId="77777777" w:rsidR="009844FA" w:rsidRDefault="009844FA" w:rsidP="00992386">
      <w:pPr>
        <w:spacing w:after="0" w:line="240" w:lineRule="auto"/>
      </w:pPr>
      <w:r>
        <w:separator/>
      </w:r>
    </w:p>
  </w:endnote>
  <w:endnote w:type="continuationSeparator" w:id="0">
    <w:p w14:paraId="1CB1DAE1" w14:textId="77777777" w:rsidR="009844FA" w:rsidRDefault="009844FA" w:rsidP="0099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 ExtraBol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07F4D" w14:textId="77777777" w:rsidR="009844FA" w:rsidRDefault="009844FA" w:rsidP="00992386">
      <w:pPr>
        <w:spacing w:after="0" w:line="240" w:lineRule="auto"/>
      </w:pPr>
      <w:r>
        <w:separator/>
      </w:r>
    </w:p>
  </w:footnote>
  <w:footnote w:type="continuationSeparator" w:id="0">
    <w:p w14:paraId="22286D0C" w14:textId="77777777" w:rsidR="009844FA" w:rsidRDefault="009844FA" w:rsidP="00992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9040" w14:textId="77777777" w:rsidR="00A16A24" w:rsidRDefault="00A16A24" w:rsidP="00977F77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6BC73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724B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83BA04EA"/>
    <w:lvl w:ilvl="0">
      <w:start w:val="1"/>
      <w:numFmt w:val="upperLetter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1"/>
    <w:multiLevelType w:val="singleLevel"/>
    <w:tmpl w:val="62B08B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94D2CAAE"/>
    <w:lvl w:ilvl="0">
      <w:start w:val="1"/>
      <w:numFmt w:val="bullet"/>
      <w:pStyle w:val="ListBullet3"/>
      <w:lvlText w:val=""/>
      <w:lvlJc w:val="left"/>
      <w:pPr>
        <w:tabs>
          <w:tab w:val="num" w:pos="-643"/>
        </w:tabs>
        <w:ind w:left="1003" w:hanging="283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E9DA166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00000001"/>
    <w:multiLevelType w:val="multilevel"/>
    <w:tmpl w:val="894EE873"/>
    <w:styleLink w:val="List1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7" w15:restartNumberingAfterBreak="0">
    <w:nsid w:val="00000003"/>
    <w:multiLevelType w:val="multilevel"/>
    <w:tmpl w:val="894EE875"/>
    <w:styleLink w:val="List23"/>
    <w:lvl w:ilvl="0">
      <w:start w:val="1"/>
      <w:numFmt w:val="decimal"/>
      <w:isLgl/>
      <w:lvlText w:val="%1"/>
      <w:lvlJc w:val="left"/>
      <w:pPr>
        <w:tabs>
          <w:tab w:val="num" w:pos="720"/>
        </w:tabs>
        <w:ind w:left="72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firstLine="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firstLine="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firstLine="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firstLine="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firstLine="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firstLine="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firstLine="0"/>
      </w:pPr>
      <w:rPr>
        <w:rFonts w:hint="default"/>
        <w:color w:val="000000"/>
        <w:position w:val="0"/>
        <w:sz w:val="24"/>
      </w:rPr>
    </w:lvl>
  </w:abstractNum>
  <w:abstractNum w:abstractNumId="8" w15:restartNumberingAfterBreak="0">
    <w:nsid w:val="00000008"/>
    <w:multiLevelType w:val="multilevel"/>
    <w:tmpl w:val="894EE87A"/>
    <w:styleLink w:val="List6"/>
    <w:lvl w:ilvl="0">
      <w:start w:val="1"/>
      <w:numFmt w:val="bullet"/>
      <w:lvlText w:val="o"/>
      <w:lvlJc w:val="left"/>
      <w:pPr>
        <w:tabs>
          <w:tab w:val="num" w:pos="360"/>
        </w:tabs>
        <w:ind w:left="360" w:firstLine="21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64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72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79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9" w15:restartNumberingAfterBreak="0">
    <w:nsid w:val="0000000B"/>
    <w:multiLevelType w:val="multilevel"/>
    <w:tmpl w:val="894EE87D"/>
    <w:styleLink w:val="List8"/>
    <w:lvl w:ilvl="0">
      <w:start w:val="1"/>
      <w:numFmt w:val="bullet"/>
      <w:lvlText w:val="·"/>
      <w:lvlJc w:val="left"/>
      <w:pPr>
        <w:tabs>
          <w:tab w:val="num" w:pos="720"/>
        </w:tabs>
        <w:ind w:left="720" w:firstLine="7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decimal"/>
      <w:isLgl/>
      <w:lvlText w:val="·.%2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·.%2.%3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·.%2.%3.%4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·.%2.%3.%4.%5"/>
      <w:lvlJc w:val="left"/>
      <w:pPr>
        <w:tabs>
          <w:tab w:val="num" w:pos="1080"/>
        </w:tabs>
        <w:ind w:left="1080" w:firstLine="7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·.%2.%3.%4.%5.%6"/>
      <w:lvlJc w:val="left"/>
      <w:pPr>
        <w:tabs>
          <w:tab w:val="num" w:pos="1440"/>
        </w:tabs>
        <w:ind w:left="1440" w:firstLine="7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·.%2.%3.%4.%5.%6.%7"/>
      <w:lvlJc w:val="left"/>
      <w:pPr>
        <w:tabs>
          <w:tab w:val="num" w:pos="1440"/>
        </w:tabs>
        <w:ind w:left="1440" w:firstLine="72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·.%2.%3.%4.%5.%6.%7.%8"/>
      <w:lvlJc w:val="left"/>
      <w:pPr>
        <w:tabs>
          <w:tab w:val="num" w:pos="1800"/>
        </w:tabs>
        <w:ind w:left="1800" w:firstLine="7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·.%2.%3.%4.%5.%6.%7.%8.%9"/>
      <w:lvlJc w:val="left"/>
      <w:pPr>
        <w:tabs>
          <w:tab w:val="num" w:pos="1800"/>
        </w:tabs>
        <w:ind w:left="1800" w:firstLine="720"/>
      </w:pPr>
      <w:rPr>
        <w:rFonts w:hint="default"/>
        <w:color w:val="000000"/>
        <w:position w:val="0"/>
        <w:sz w:val="24"/>
      </w:rPr>
    </w:lvl>
  </w:abstractNum>
  <w:abstractNum w:abstractNumId="10" w15:restartNumberingAfterBreak="0">
    <w:nsid w:val="0000000D"/>
    <w:multiLevelType w:val="multilevel"/>
    <w:tmpl w:val="894EE87F"/>
    <w:styleLink w:val="List9"/>
    <w:lvl w:ilvl="0">
      <w:start w:val="1"/>
      <w:numFmt w:val="decimal"/>
      <w:isLgl/>
      <w:lvlText w:val="%1"/>
      <w:lvlJc w:val="left"/>
      <w:pPr>
        <w:tabs>
          <w:tab w:val="num" w:pos="720"/>
        </w:tabs>
        <w:ind w:left="72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firstLine="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firstLine="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firstLine="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firstLine="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firstLine="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firstLine="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firstLine="0"/>
      </w:pPr>
      <w:rPr>
        <w:rFonts w:hint="default"/>
        <w:color w:val="000000"/>
        <w:position w:val="0"/>
        <w:sz w:val="24"/>
      </w:rPr>
    </w:lvl>
  </w:abstractNum>
  <w:abstractNum w:abstractNumId="11" w15:restartNumberingAfterBreak="0">
    <w:nsid w:val="0000000F"/>
    <w:multiLevelType w:val="multilevel"/>
    <w:tmpl w:val="894EE881"/>
    <w:styleLink w:val="List10"/>
    <w:lvl w:ilvl="0">
      <w:start w:val="1"/>
      <w:numFmt w:val="bullet"/>
      <w:lvlText w:val="·"/>
      <w:lvlJc w:val="left"/>
      <w:pPr>
        <w:tabs>
          <w:tab w:val="num" w:pos="288"/>
        </w:tabs>
        <w:ind w:left="288" w:firstLine="432"/>
      </w:pPr>
      <w:rPr>
        <w:rFonts w:ascii="Lucida Grande" w:eastAsia="ヒラギノ角ゴ Pro W3" w:hAnsi="Symbol" w:hint="default"/>
        <w:color w:val="000000"/>
        <w:position w:val="0"/>
        <w:sz w:val="16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2" w15:restartNumberingAfterBreak="0">
    <w:nsid w:val="00000011"/>
    <w:multiLevelType w:val="multilevel"/>
    <w:tmpl w:val="894EE883"/>
    <w:styleLink w:val="List11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3" w15:restartNumberingAfterBreak="0">
    <w:nsid w:val="00000013"/>
    <w:multiLevelType w:val="multilevel"/>
    <w:tmpl w:val="894EE885"/>
    <w:styleLink w:val="List12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480"/>
      </w:pPr>
      <w:rPr>
        <w:rFonts w:hint="default"/>
        <w:color w:val="000000"/>
        <w:position w:val="0"/>
        <w:sz w:val="24"/>
      </w:rPr>
    </w:lvl>
  </w:abstractNum>
  <w:abstractNum w:abstractNumId="14" w15:restartNumberingAfterBreak="0">
    <w:nsid w:val="0000001A"/>
    <w:multiLevelType w:val="multilevel"/>
    <w:tmpl w:val="894EE88C"/>
    <w:styleLink w:val="List18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2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9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27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34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41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48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5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63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7020"/>
      </w:pPr>
      <w:rPr>
        <w:rFonts w:hint="default"/>
        <w:color w:val="000000"/>
        <w:position w:val="0"/>
        <w:sz w:val="24"/>
      </w:rPr>
    </w:lvl>
  </w:abstractNum>
  <w:abstractNum w:abstractNumId="15" w15:restartNumberingAfterBreak="0">
    <w:nsid w:val="0000001D"/>
    <w:multiLevelType w:val="multilevel"/>
    <w:tmpl w:val="894EE88F"/>
    <w:styleLink w:val="List20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4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21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8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6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43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504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7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4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720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6" w15:restartNumberingAfterBreak="0">
    <w:nsid w:val="0000001F"/>
    <w:multiLevelType w:val="multilevel"/>
    <w:tmpl w:val="894EE891"/>
    <w:styleLink w:val="List21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8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25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324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9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46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54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61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8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756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7" w15:restartNumberingAfterBreak="0">
    <w:nsid w:val="00000021"/>
    <w:multiLevelType w:val="multilevel"/>
    <w:tmpl w:val="894EE893"/>
    <w:styleLink w:val="List22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8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25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324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9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46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54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61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8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756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8" w15:restartNumberingAfterBreak="0">
    <w:nsid w:val="01F30488"/>
    <w:multiLevelType w:val="hybridMultilevel"/>
    <w:tmpl w:val="CC627B6A"/>
    <w:lvl w:ilvl="0" w:tplc="CC7AE4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1" w:tplc="0EA8861C">
      <w:start w:val="1"/>
      <w:numFmt w:val="bullet"/>
      <w:pStyle w:val="BlockText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851235"/>
    <w:multiLevelType w:val="hybridMultilevel"/>
    <w:tmpl w:val="30A24400"/>
    <w:lvl w:ilvl="0" w:tplc="03DECAC6">
      <w:start w:val="1"/>
      <w:numFmt w:val="decimal"/>
      <w:pStyle w:val="ListNumb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C887909"/>
    <w:multiLevelType w:val="multilevel"/>
    <w:tmpl w:val="EEEC9070"/>
    <w:styleLink w:val="ParagraphNumberi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0D2E46C2"/>
    <w:multiLevelType w:val="multilevel"/>
    <w:tmpl w:val="894EE873"/>
    <w:numStyleLink w:val="List1"/>
  </w:abstractNum>
  <w:abstractNum w:abstractNumId="22" w15:restartNumberingAfterBreak="0">
    <w:nsid w:val="0F7A6B2F"/>
    <w:multiLevelType w:val="hybridMultilevel"/>
    <w:tmpl w:val="03FE9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49136A6"/>
    <w:multiLevelType w:val="hybridMultilevel"/>
    <w:tmpl w:val="7206D138"/>
    <w:lvl w:ilvl="0" w:tplc="04F48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1C256C88"/>
    <w:multiLevelType w:val="hybridMultilevel"/>
    <w:tmpl w:val="CFF0B5DA"/>
    <w:lvl w:ilvl="0" w:tplc="0409000F">
      <w:start w:val="1"/>
      <w:numFmt w:val="decimal"/>
      <w:pStyle w:val="Listbullet2singlelin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EC68AA"/>
    <w:multiLevelType w:val="hybridMultilevel"/>
    <w:tmpl w:val="B75E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55F0F"/>
    <w:multiLevelType w:val="hybridMultilevel"/>
    <w:tmpl w:val="E8E06B3E"/>
    <w:lvl w:ilvl="0" w:tplc="896A32F2">
      <w:start w:val="1"/>
      <w:numFmt w:val="upperLetter"/>
      <w:pStyle w:val="APECFormHeadingA"/>
      <w:lvlText w:val="%1.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406048"/>
    <w:multiLevelType w:val="hybridMultilevel"/>
    <w:tmpl w:val="7B0CE234"/>
    <w:lvl w:ilvl="0" w:tplc="D51420D8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0891227"/>
    <w:multiLevelType w:val="hybridMultilevel"/>
    <w:tmpl w:val="0B62F6A0"/>
    <w:lvl w:ilvl="0" w:tplc="E390C8C6">
      <w:start w:val="1"/>
      <w:numFmt w:val="decimal"/>
      <w:pStyle w:val="Listbulletsingleline"/>
      <w:lvlText w:val="%1."/>
      <w:lvlJc w:val="left"/>
      <w:pPr>
        <w:ind w:left="1080" w:hanging="720"/>
      </w:pPr>
      <w:rPr>
        <w:rFonts w:cs="Arial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244AA3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46B84846"/>
    <w:multiLevelType w:val="hybridMultilevel"/>
    <w:tmpl w:val="AD226720"/>
    <w:lvl w:ilvl="0" w:tplc="1BE68D36">
      <w:start w:val="2015"/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4D253F0E"/>
    <w:multiLevelType w:val="hybridMultilevel"/>
    <w:tmpl w:val="8D58EDF4"/>
    <w:lvl w:ilvl="0" w:tplc="74660378">
      <w:start w:val="2"/>
      <w:numFmt w:val="decimal"/>
      <w:lvlText w:val="%1."/>
      <w:lvlJc w:val="left"/>
      <w:pPr>
        <w:ind w:left="720" w:hanging="360"/>
      </w:pPr>
      <w:rPr>
        <w:rFonts w:hint="default"/>
        <w:b/>
        <w:u w:val="none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4251F"/>
    <w:multiLevelType w:val="hybridMultilevel"/>
    <w:tmpl w:val="AED0E7E6"/>
    <w:lvl w:ilvl="0" w:tplc="2ABCE5F8">
      <w:start w:val="1"/>
      <w:numFmt w:val="bullet"/>
      <w:pStyle w:val="Exhibit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295CA3"/>
    <w:multiLevelType w:val="hybridMultilevel"/>
    <w:tmpl w:val="27B006DA"/>
    <w:lvl w:ilvl="0" w:tplc="FEA2165E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7CA3C8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8229C8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6676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BDC078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BC692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D695D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C00595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D92062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61A681E"/>
    <w:multiLevelType w:val="hybridMultilevel"/>
    <w:tmpl w:val="044C5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B6696A"/>
    <w:multiLevelType w:val="hybridMultilevel"/>
    <w:tmpl w:val="1354FD9A"/>
    <w:lvl w:ilvl="0" w:tplc="0B622A9C">
      <w:start w:val="1"/>
      <w:numFmt w:val="decimal"/>
      <w:pStyle w:val="APECFormnumbered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11DC7"/>
    <w:multiLevelType w:val="multilevel"/>
    <w:tmpl w:val="EDEC20CA"/>
    <w:lvl w:ilvl="0">
      <w:start w:val="3"/>
      <w:numFmt w:val="decimal"/>
      <w:lvlText w:val="3.%1."/>
      <w:lvlJc w:val="left"/>
      <w:pPr>
        <w:ind w:left="107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1">
      <w:start w:val="1"/>
      <w:numFmt w:val="lowerLetter"/>
      <w:pStyle w:val="ListContinue"/>
      <w:lvlText w:val="%2."/>
      <w:lvlJc w:val="left"/>
      <w:pPr>
        <w:ind w:left="1070" w:hanging="360"/>
      </w:pPr>
      <w:rPr>
        <w:rFonts w:hint="default"/>
        <w:b w:val="0"/>
        <w:i w:val="0"/>
        <w:color w:val="auto"/>
        <w:sz w:val="22"/>
      </w:rPr>
    </w:lvl>
    <w:lvl w:ilvl="2">
      <w:start w:val="1"/>
      <w:numFmt w:val="lowerRoman"/>
      <w:lvlText w:val="%3."/>
      <w:lvlJc w:val="right"/>
      <w:pPr>
        <w:ind w:left="17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50" w:hanging="180"/>
      </w:pPr>
      <w:rPr>
        <w:rFonts w:hint="default"/>
      </w:rPr>
    </w:lvl>
    <w:lvl w:ilvl="6">
      <w:start w:val="1"/>
      <w:numFmt w:val="decimal"/>
      <w:pStyle w:val="GenderQuestion"/>
      <w:lvlText w:val="%7."/>
      <w:lvlJc w:val="left"/>
      <w:pPr>
        <w:ind w:left="46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10" w:hanging="180"/>
      </w:pPr>
      <w:rPr>
        <w:rFonts w:hint="default"/>
      </w:rPr>
    </w:lvl>
  </w:abstractNum>
  <w:abstractNum w:abstractNumId="37" w15:restartNumberingAfterBreak="0">
    <w:nsid w:val="600560A6"/>
    <w:multiLevelType w:val="hybridMultilevel"/>
    <w:tmpl w:val="F6D2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C541EE"/>
    <w:multiLevelType w:val="hybridMultilevel"/>
    <w:tmpl w:val="9F04FE1E"/>
    <w:lvl w:ilvl="0" w:tplc="FFFFFFFF">
      <w:start w:val="1"/>
      <w:numFmt w:val="bullet"/>
      <w:pStyle w:val="ListBullet"/>
      <w:lvlText w:val=""/>
      <w:lvlJc w:val="left"/>
      <w:pPr>
        <w:tabs>
          <w:tab w:val="num" w:pos="187"/>
        </w:tabs>
        <w:ind w:left="187" w:hanging="187"/>
      </w:pPr>
      <w:rPr>
        <w:rFonts w:ascii="Symbol" w:hAnsi="Symbol" w:hint="default"/>
        <w:color w:val="auto"/>
        <w:lang w:val="en-GB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3A2902"/>
    <w:multiLevelType w:val="hybridMultilevel"/>
    <w:tmpl w:val="ED58E2EE"/>
    <w:lvl w:ilvl="0" w:tplc="48F2CDAA">
      <w:start w:val="1"/>
      <w:numFmt w:val="bullet"/>
      <w:pStyle w:val="Tablebullet"/>
      <w:lvlText w:val=""/>
      <w:lvlJc w:val="left"/>
      <w:pPr>
        <w:tabs>
          <w:tab w:val="num" w:pos="101"/>
        </w:tabs>
        <w:ind w:left="101" w:hanging="101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4829B8"/>
    <w:multiLevelType w:val="multilevel"/>
    <w:tmpl w:val="C4660F08"/>
    <w:lvl w:ilvl="0">
      <w:start w:val="1"/>
      <w:numFmt w:val="lowerRoman"/>
      <w:pStyle w:val="Item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EA53C1"/>
    <w:multiLevelType w:val="multilevel"/>
    <w:tmpl w:val="3AD447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GBregulartext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6F805588"/>
    <w:multiLevelType w:val="hybridMultilevel"/>
    <w:tmpl w:val="3E465020"/>
    <w:lvl w:ilvl="0" w:tplc="FFFFFFFF">
      <w:start w:val="1"/>
      <w:numFmt w:val="bullet"/>
      <w:pStyle w:val="APECForm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371DE3"/>
    <w:multiLevelType w:val="hybridMultilevel"/>
    <w:tmpl w:val="837E042E"/>
    <w:lvl w:ilvl="0" w:tplc="D2AEFBD4">
      <w:start w:val="1"/>
      <w:numFmt w:val="decimal"/>
      <w:lvlText w:val="%1"/>
      <w:lvlJc w:val="left"/>
      <w:pPr>
        <w:ind w:left="720" w:hanging="360"/>
      </w:pPr>
      <w:rPr>
        <w:rFonts w:cstheme="minorHAnsi" w:hint="default"/>
        <w:b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461080"/>
    <w:multiLevelType w:val="hybridMultilevel"/>
    <w:tmpl w:val="08A4DB62"/>
    <w:lvl w:ilvl="0" w:tplc="F418C03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C47BAD"/>
    <w:multiLevelType w:val="hybridMultilevel"/>
    <w:tmpl w:val="F908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6"/>
  </w:num>
  <w:num w:numId="3">
    <w:abstractNumId w:val="28"/>
  </w:num>
  <w:num w:numId="4">
    <w:abstractNumId w:val="24"/>
  </w:num>
  <w:num w:numId="5">
    <w:abstractNumId w:val="5"/>
  </w:num>
  <w:num w:numId="6">
    <w:abstractNumId w:val="33"/>
  </w:num>
  <w:num w:numId="7">
    <w:abstractNumId w:val="32"/>
  </w:num>
  <w:num w:numId="8">
    <w:abstractNumId w:val="2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9"/>
  </w:num>
  <w:num w:numId="15">
    <w:abstractNumId w:val="18"/>
  </w:num>
  <w:num w:numId="16">
    <w:abstractNumId w:val="19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  <w:num w:numId="21">
    <w:abstractNumId w:val="10"/>
  </w:num>
  <w:num w:numId="22">
    <w:abstractNumId w:val="11"/>
  </w:num>
  <w:num w:numId="23">
    <w:abstractNumId w:val="12"/>
  </w:num>
  <w:num w:numId="24">
    <w:abstractNumId w:val="13"/>
  </w:num>
  <w:num w:numId="25">
    <w:abstractNumId w:val="14"/>
  </w:num>
  <w:num w:numId="26">
    <w:abstractNumId w:val="15"/>
  </w:num>
  <w:num w:numId="27">
    <w:abstractNumId w:val="16"/>
  </w:num>
  <w:num w:numId="28">
    <w:abstractNumId w:val="17"/>
  </w:num>
  <w:num w:numId="29">
    <w:abstractNumId w:val="41"/>
  </w:num>
  <w:num w:numId="30">
    <w:abstractNumId w:val="20"/>
  </w:num>
  <w:num w:numId="31">
    <w:abstractNumId w:val="42"/>
  </w:num>
  <w:num w:numId="32">
    <w:abstractNumId w:val="26"/>
  </w:num>
  <w:num w:numId="33">
    <w:abstractNumId w:val="35"/>
  </w:num>
  <w:num w:numId="34">
    <w:abstractNumId w:val="23"/>
  </w:num>
  <w:num w:numId="35">
    <w:abstractNumId w:val="40"/>
  </w:num>
  <w:num w:numId="36">
    <w:abstractNumId w:val="27"/>
  </w:num>
  <w:num w:numId="37">
    <w:abstractNumId w:val="45"/>
  </w:num>
  <w:num w:numId="38">
    <w:abstractNumId w:val="34"/>
  </w:num>
  <w:num w:numId="39">
    <w:abstractNumId w:val="30"/>
  </w:num>
  <w:num w:numId="40">
    <w:abstractNumId w:val="31"/>
  </w:num>
  <w:num w:numId="41">
    <w:abstractNumId w:val="43"/>
  </w:num>
  <w:num w:numId="42">
    <w:abstractNumId w:val="44"/>
  </w:num>
  <w:num w:numId="43">
    <w:abstractNumId w:val="25"/>
  </w:num>
  <w:num w:numId="44">
    <w:abstractNumId w:val="21"/>
  </w:num>
  <w:num w:numId="45">
    <w:abstractNumId w:val="37"/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3MDIxNDCwtDQ3NbdU0lEKTi0uzszPAykwqgUAtxFOwiwAAAA="/>
  </w:docVars>
  <w:rsids>
    <w:rsidRoot w:val="0015360E"/>
    <w:rsid w:val="0000024B"/>
    <w:rsid w:val="00000610"/>
    <w:rsid w:val="0001135A"/>
    <w:rsid w:val="00012E13"/>
    <w:rsid w:val="00015E86"/>
    <w:rsid w:val="00023BC4"/>
    <w:rsid w:val="00023E82"/>
    <w:rsid w:val="000333AE"/>
    <w:rsid w:val="000333B8"/>
    <w:rsid w:val="00034619"/>
    <w:rsid w:val="000346A3"/>
    <w:rsid w:val="00046884"/>
    <w:rsid w:val="000516D3"/>
    <w:rsid w:val="00054BD9"/>
    <w:rsid w:val="000553FF"/>
    <w:rsid w:val="00055969"/>
    <w:rsid w:val="0005767A"/>
    <w:rsid w:val="00075BF1"/>
    <w:rsid w:val="00076472"/>
    <w:rsid w:val="0007728C"/>
    <w:rsid w:val="00077538"/>
    <w:rsid w:val="00080EFE"/>
    <w:rsid w:val="00084766"/>
    <w:rsid w:val="00085BAB"/>
    <w:rsid w:val="00085FBC"/>
    <w:rsid w:val="00091AD0"/>
    <w:rsid w:val="0009333F"/>
    <w:rsid w:val="000939D2"/>
    <w:rsid w:val="00095262"/>
    <w:rsid w:val="00095A7C"/>
    <w:rsid w:val="000A1A5C"/>
    <w:rsid w:val="000A518B"/>
    <w:rsid w:val="000B1A2E"/>
    <w:rsid w:val="000B23A5"/>
    <w:rsid w:val="000B434D"/>
    <w:rsid w:val="000B4EDA"/>
    <w:rsid w:val="000B4FF5"/>
    <w:rsid w:val="000B74FE"/>
    <w:rsid w:val="000D0CD9"/>
    <w:rsid w:val="000D5C38"/>
    <w:rsid w:val="000D6E39"/>
    <w:rsid w:val="000E241D"/>
    <w:rsid w:val="000F2969"/>
    <w:rsid w:val="000F616D"/>
    <w:rsid w:val="000F69DF"/>
    <w:rsid w:val="000F7CE4"/>
    <w:rsid w:val="00103D8E"/>
    <w:rsid w:val="00105002"/>
    <w:rsid w:val="00105675"/>
    <w:rsid w:val="001065C9"/>
    <w:rsid w:val="00107176"/>
    <w:rsid w:val="00107DA9"/>
    <w:rsid w:val="0011076F"/>
    <w:rsid w:val="0011111F"/>
    <w:rsid w:val="00112150"/>
    <w:rsid w:val="00127DDE"/>
    <w:rsid w:val="001308AE"/>
    <w:rsid w:val="00132CD8"/>
    <w:rsid w:val="00134D2A"/>
    <w:rsid w:val="00135C2A"/>
    <w:rsid w:val="001370A2"/>
    <w:rsid w:val="00142F10"/>
    <w:rsid w:val="00144087"/>
    <w:rsid w:val="0015234B"/>
    <w:rsid w:val="0015360E"/>
    <w:rsid w:val="00157FB3"/>
    <w:rsid w:val="001627EA"/>
    <w:rsid w:val="00162ACC"/>
    <w:rsid w:val="00167A01"/>
    <w:rsid w:val="00170666"/>
    <w:rsid w:val="00172CC1"/>
    <w:rsid w:val="0019425C"/>
    <w:rsid w:val="001948B4"/>
    <w:rsid w:val="00194EA9"/>
    <w:rsid w:val="001A22F4"/>
    <w:rsid w:val="001A686A"/>
    <w:rsid w:val="001B04D2"/>
    <w:rsid w:val="001B07E7"/>
    <w:rsid w:val="001B0E13"/>
    <w:rsid w:val="001C01D4"/>
    <w:rsid w:val="001C029E"/>
    <w:rsid w:val="001C19CB"/>
    <w:rsid w:val="001C31B0"/>
    <w:rsid w:val="001C4F30"/>
    <w:rsid w:val="001C6ACB"/>
    <w:rsid w:val="001C788A"/>
    <w:rsid w:val="001C7A4C"/>
    <w:rsid w:val="001D0EFD"/>
    <w:rsid w:val="001D384B"/>
    <w:rsid w:val="001E7E4B"/>
    <w:rsid w:val="001F0282"/>
    <w:rsid w:val="001F06D8"/>
    <w:rsid w:val="00200927"/>
    <w:rsid w:val="00202360"/>
    <w:rsid w:val="002024D5"/>
    <w:rsid w:val="00202783"/>
    <w:rsid w:val="00202C82"/>
    <w:rsid w:val="00203F32"/>
    <w:rsid w:val="002057B4"/>
    <w:rsid w:val="00213297"/>
    <w:rsid w:val="00213F11"/>
    <w:rsid w:val="00214751"/>
    <w:rsid w:val="0021627D"/>
    <w:rsid w:val="00225309"/>
    <w:rsid w:val="0023220F"/>
    <w:rsid w:val="00234C1D"/>
    <w:rsid w:val="00234CAC"/>
    <w:rsid w:val="00240758"/>
    <w:rsid w:val="00241160"/>
    <w:rsid w:val="0024174C"/>
    <w:rsid w:val="002455BE"/>
    <w:rsid w:val="00245BD7"/>
    <w:rsid w:val="00250C52"/>
    <w:rsid w:val="00251900"/>
    <w:rsid w:val="002548AF"/>
    <w:rsid w:val="00255EB2"/>
    <w:rsid w:val="00257F8F"/>
    <w:rsid w:val="0026358D"/>
    <w:rsid w:val="0026480D"/>
    <w:rsid w:val="00266223"/>
    <w:rsid w:val="002804AD"/>
    <w:rsid w:val="00284DB6"/>
    <w:rsid w:val="00286066"/>
    <w:rsid w:val="0028707A"/>
    <w:rsid w:val="00293EEA"/>
    <w:rsid w:val="00296BCB"/>
    <w:rsid w:val="002A0242"/>
    <w:rsid w:val="002A2857"/>
    <w:rsid w:val="002A4530"/>
    <w:rsid w:val="002B1272"/>
    <w:rsid w:val="002B2B8D"/>
    <w:rsid w:val="002B4D5E"/>
    <w:rsid w:val="002B52B8"/>
    <w:rsid w:val="002C0091"/>
    <w:rsid w:val="002C059A"/>
    <w:rsid w:val="002C060A"/>
    <w:rsid w:val="002C1633"/>
    <w:rsid w:val="002C439A"/>
    <w:rsid w:val="002C5177"/>
    <w:rsid w:val="002C52B2"/>
    <w:rsid w:val="002C5387"/>
    <w:rsid w:val="002C629F"/>
    <w:rsid w:val="002D1E4E"/>
    <w:rsid w:val="002D3E8B"/>
    <w:rsid w:val="002E1F5A"/>
    <w:rsid w:val="002E2D24"/>
    <w:rsid w:val="002E65F2"/>
    <w:rsid w:val="002F093F"/>
    <w:rsid w:val="002F2AD7"/>
    <w:rsid w:val="002F512C"/>
    <w:rsid w:val="002F6141"/>
    <w:rsid w:val="002F6A76"/>
    <w:rsid w:val="002F7B4C"/>
    <w:rsid w:val="0030719A"/>
    <w:rsid w:val="00313C7B"/>
    <w:rsid w:val="003204BD"/>
    <w:rsid w:val="003227FF"/>
    <w:rsid w:val="00323EB1"/>
    <w:rsid w:val="00325784"/>
    <w:rsid w:val="00326785"/>
    <w:rsid w:val="00327F7E"/>
    <w:rsid w:val="00332302"/>
    <w:rsid w:val="0033325D"/>
    <w:rsid w:val="0033428C"/>
    <w:rsid w:val="00336CC4"/>
    <w:rsid w:val="00337F8D"/>
    <w:rsid w:val="00341DE0"/>
    <w:rsid w:val="00345547"/>
    <w:rsid w:val="00345669"/>
    <w:rsid w:val="003505A7"/>
    <w:rsid w:val="00354712"/>
    <w:rsid w:val="00365B93"/>
    <w:rsid w:val="003672DD"/>
    <w:rsid w:val="0037058E"/>
    <w:rsid w:val="003710E2"/>
    <w:rsid w:val="0037181E"/>
    <w:rsid w:val="00376468"/>
    <w:rsid w:val="003819BB"/>
    <w:rsid w:val="003873B2"/>
    <w:rsid w:val="003910B5"/>
    <w:rsid w:val="0039550D"/>
    <w:rsid w:val="003A6420"/>
    <w:rsid w:val="003A6E5F"/>
    <w:rsid w:val="003B2316"/>
    <w:rsid w:val="003B23A7"/>
    <w:rsid w:val="003B55D8"/>
    <w:rsid w:val="003B6CDC"/>
    <w:rsid w:val="003B788C"/>
    <w:rsid w:val="003C07C4"/>
    <w:rsid w:val="003C1080"/>
    <w:rsid w:val="003C4F72"/>
    <w:rsid w:val="003D067C"/>
    <w:rsid w:val="003D11C9"/>
    <w:rsid w:val="003E1E92"/>
    <w:rsid w:val="003E4CE4"/>
    <w:rsid w:val="003E505E"/>
    <w:rsid w:val="003E6FF3"/>
    <w:rsid w:val="003F241A"/>
    <w:rsid w:val="003F2559"/>
    <w:rsid w:val="003F286B"/>
    <w:rsid w:val="003F4C93"/>
    <w:rsid w:val="003F5105"/>
    <w:rsid w:val="0040132D"/>
    <w:rsid w:val="00407E3A"/>
    <w:rsid w:val="00411681"/>
    <w:rsid w:val="004145AC"/>
    <w:rsid w:val="00414AAF"/>
    <w:rsid w:val="00414FEE"/>
    <w:rsid w:val="00430FFC"/>
    <w:rsid w:val="00431362"/>
    <w:rsid w:val="00432682"/>
    <w:rsid w:val="00432E05"/>
    <w:rsid w:val="00442B05"/>
    <w:rsid w:val="0044496C"/>
    <w:rsid w:val="00444A0A"/>
    <w:rsid w:val="0044730D"/>
    <w:rsid w:val="00452FAE"/>
    <w:rsid w:val="0045586E"/>
    <w:rsid w:val="00455900"/>
    <w:rsid w:val="00457715"/>
    <w:rsid w:val="004637E1"/>
    <w:rsid w:val="00465266"/>
    <w:rsid w:val="00466546"/>
    <w:rsid w:val="00466692"/>
    <w:rsid w:val="00475C94"/>
    <w:rsid w:val="004772AD"/>
    <w:rsid w:val="0048064C"/>
    <w:rsid w:val="00482EA7"/>
    <w:rsid w:val="00485905"/>
    <w:rsid w:val="00485BAB"/>
    <w:rsid w:val="004906B4"/>
    <w:rsid w:val="004907C1"/>
    <w:rsid w:val="00495B05"/>
    <w:rsid w:val="004A39B1"/>
    <w:rsid w:val="004A3B80"/>
    <w:rsid w:val="004A61B4"/>
    <w:rsid w:val="004A753F"/>
    <w:rsid w:val="004B1A44"/>
    <w:rsid w:val="004B4895"/>
    <w:rsid w:val="004B61DE"/>
    <w:rsid w:val="004B6299"/>
    <w:rsid w:val="004B677D"/>
    <w:rsid w:val="004D268E"/>
    <w:rsid w:val="004D28DB"/>
    <w:rsid w:val="004E25A1"/>
    <w:rsid w:val="004E2977"/>
    <w:rsid w:val="004F117C"/>
    <w:rsid w:val="004F6923"/>
    <w:rsid w:val="004F7C2A"/>
    <w:rsid w:val="004F7E52"/>
    <w:rsid w:val="005102DB"/>
    <w:rsid w:val="005104ED"/>
    <w:rsid w:val="005115DB"/>
    <w:rsid w:val="005116D5"/>
    <w:rsid w:val="00512697"/>
    <w:rsid w:val="0051347C"/>
    <w:rsid w:val="00521EC1"/>
    <w:rsid w:val="00523A12"/>
    <w:rsid w:val="00523D02"/>
    <w:rsid w:val="0052749F"/>
    <w:rsid w:val="00527EF9"/>
    <w:rsid w:val="00530D2E"/>
    <w:rsid w:val="005342A6"/>
    <w:rsid w:val="00534559"/>
    <w:rsid w:val="005355CE"/>
    <w:rsid w:val="00536B50"/>
    <w:rsid w:val="005374CF"/>
    <w:rsid w:val="00542CD5"/>
    <w:rsid w:val="005472DF"/>
    <w:rsid w:val="00550708"/>
    <w:rsid w:val="00551784"/>
    <w:rsid w:val="00552C2F"/>
    <w:rsid w:val="00553227"/>
    <w:rsid w:val="00560AAA"/>
    <w:rsid w:val="005632C6"/>
    <w:rsid w:val="005662A4"/>
    <w:rsid w:val="0057266C"/>
    <w:rsid w:val="00572BF6"/>
    <w:rsid w:val="00572E96"/>
    <w:rsid w:val="005805FA"/>
    <w:rsid w:val="00582BD8"/>
    <w:rsid w:val="00591AC6"/>
    <w:rsid w:val="0059497E"/>
    <w:rsid w:val="00594DE1"/>
    <w:rsid w:val="00595D65"/>
    <w:rsid w:val="005970C5"/>
    <w:rsid w:val="005A09E4"/>
    <w:rsid w:val="005A2984"/>
    <w:rsid w:val="005A386C"/>
    <w:rsid w:val="005A4E2C"/>
    <w:rsid w:val="005A6025"/>
    <w:rsid w:val="005A69EF"/>
    <w:rsid w:val="005A6EC1"/>
    <w:rsid w:val="005B1D4A"/>
    <w:rsid w:val="005B23F4"/>
    <w:rsid w:val="005B309A"/>
    <w:rsid w:val="005B55FB"/>
    <w:rsid w:val="005C1421"/>
    <w:rsid w:val="005C489F"/>
    <w:rsid w:val="005C64C8"/>
    <w:rsid w:val="005D1A3F"/>
    <w:rsid w:val="005D50FA"/>
    <w:rsid w:val="005D62C2"/>
    <w:rsid w:val="005E26A2"/>
    <w:rsid w:val="005E2F3C"/>
    <w:rsid w:val="005E7934"/>
    <w:rsid w:val="005F0504"/>
    <w:rsid w:val="005F087C"/>
    <w:rsid w:val="005F2771"/>
    <w:rsid w:val="005F4E94"/>
    <w:rsid w:val="00601C65"/>
    <w:rsid w:val="00604ACF"/>
    <w:rsid w:val="00611D38"/>
    <w:rsid w:val="0061504E"/>
    <w:rsid w:val="00616DFE"/>
    <w:rsid w:val="006204F9"/>
    <w:rsid w:val="006217A6"/>
    <w:rsid w:val="00622C24"/>
    <w:rsid w:val="00622FDA"/>
    <w:rsid w:val="00623CFF"/>
    <w:rsid w:val="0062443D"/>
    <w:rsid w:val="00626697"/>
    <w:rsid w:val="00627863"/>
    <w:rsid w:val="006324A6"/>
    <w:rsid w:val="00634408"/>
    <w:rsid w:val="00635F6E"/>
    <w:rsid w:val="0063633D"/>
    <w:rsid w:val="00637AE1"/>
    <w:rsid w:val="006401C1"/>
    <w:rsid w:val="00644F96"/>
    <w:rsid w:val="00651EC7"/>
    <w:rsid w:val="00661B3F"/>
    <w:rsid w:val="0066570C"/>
    <w:rsid w:val="00665EDB"/>
    <w:rsid w:val="006661A2"/>
    <w:rsid w:val="00666526"/>
    <w:rsid w:val="00667BBE"/>
    <w:rsid w:val="0067208A"/>
    <w:rsid w:val="00680FB7"/>
    <w:rsid w:val="00681502"/>
    <w:rsid w:val="00681BFD"/>
    <w:rsid w:val="00682944"/>
    <w:rsid w:val="00686223"/>
    <w:rsid w:val="00687F6D"/>
    <w:rsid w:val="00690549"/>
    <w:rsid w:val="00691B86"/>
    <w:rsid w:val="00694E91"/>
    <w:rsid w:val="006967E9"/>
    <w:rsid w:val="00696A4D"/>
    <w:rsid w:val="006A0C36"/>
    <w:rsid w:val="006A178E"/>
    <w:rsid w:val="006A22F9"/>
    <w:rsid w:val="006B027C"/>
    <w:rsid w:val="006B1752"/>
    <w:rsid w:val="006B5ABF"/>
    <w:rsid w:val="006B676A"/>
    <w:rsid w:val="006B7506"/>
    <w:rsid w:val="006C0E61"/>
    <w:rsid w:val="006C2318"/>
    <w:rsid w:val="006C375E"/>
    <w:rsid w:val="006C5B1B"/>
    <w:rsid w:val="006D0212"/>
    <w:rsid w:val="006D058E"/>
    <w:rsid w:val="006D7B85"/>
    <w:rsid w:val="006D7BC8"/>
    <w:rsid w:val="006E150D"/>
    <w:rsid w:val="006E277C"/>
    <w:rsid w:val="006F269B"/>
    <w:rsid w:val="006F3E79"/>
    <w:rsid w:val="006F5B4C"/>
    <w:rsid w:val="006F6773"/>
    <w:rsid w:val="006F7664"/>
    <w:rsid w:val="007009EB"/>
    <w:rsid w:val="00704958"/>
    <w:rsid w:val="00706E67"/>
    <w:rsid w:val="00711BB5"/>
    <w:rsid w:val="00713FD2"/>
    <w:rsid w:val="00724131"/>
    <w:rsid w:val="0073022B"/>
    <w:rsid w:val="007334CE"/>
    <w:rsid w:val="00740E5F"/>
    <w:rsid w:val="0074426F"/>
    <w:rsid w:val="00746FBC"/>
    <w:rsid w:val="0074711D"/>
    <w:rsid w:val="007500FA"/>
    <w:rsid w:val="00754AAB"/>
    <w:rsid w:val="00756BE1"/>
    <w:rsid w:val="007640FA"/>
    <w:rsid w:val="00770E44"/>
    <w:rsid w:val="007719E3"/>
    <w:rsid w:val="00773EDE"/>
    <w:rsid w:val="0078276B"/>
    <w:rsid w:val="00782D01"/>
    <w:rsid w:val="007835B6"/>
    <w:rsid w:val="00784D54"/>
    <w:rsid w:val="007861A1"/>
    <w:rsid w:val="00786382"/>
    <w:rsid w:val="00793746"/>
    <w:rsid w:val="007A0614"/>
    <w:rsid w:val="007A0736"/>
    <w:rsid w:val="007A29B6"/>
    <w:rsid w:val="007A36E1"/>
    <w:rsid w:val="007A50C8"/>
    <w:rsid w:val="007A62CB"/>
    <w:rsid w:val="007B0CD8"/>
    <w:rsid w:val="007B378A"/>
    <w:rsid w:val="007C270D"/>
    <w:rsid w:val="007C5804"/>
    <w:rsid w:val="007C6B0D"/>
    <w:rsid w:val="007C6D61"/>
    <w:rsid w:val="007D076B"/>
    <w:rsid w:val="007D2219"/>
    <w:rsid w:val="007D33A5"/>
    <w:rsid w:val="007D49E3"/>
    <w:rsid w:val="007D7327"/>
    <w:rsid w:val="007E502D"/>
    <w:rsid w:val="007E6857"/>
    <w:rsid w:val="007E6B05"/>
    <w:rsid w:val="007F6F31"/>
    <w:rsid w:val="0080193B"/>
    <w:rsid w:val="00803EDB"/>
    <w:rsid w:val="00805390"/>
    <w:rsid w:val="008058C4"/>
    <w:rsid w:val="00806CF0"/>
    <w:rsid w:val="00810F61"/>
    <w:rsid w:val="00822FFC"/>
    <w:rsid w:val="0082333B"/>
    <w:rsid w:val="0082482B"/>
    <w:rsid w:val="00827325"/>
    <w:rsid w:val="0083429C"/>
    <w:rsid w:val="008344E8"/>
    <w:rsid w:val="00834DC2"/>
    <w:rsid w:val="008350B3"/>
    <w:rsid w:val="00842C07"/>
    <w:rsid w:val="00850ACF"/>
    <w:rsid w:val="00862730"/>
    <w:rsid w:val="00862D41"/>
    <w:rsid w:val="008658AD"/>
    <w:rsid w:val="008674D9"/>
    <w:rsid w:val="00870CCC"/>
    <w:rsid w:val="00871DB2"/>
    <w:rsid w:val="008766ED"/>
    <w:rsid w:val="008836B3"/>
    <w:rsid w:val="00886C8D"/>
    <w:rsid w:val="00886F62"/>
    <w:rsid w:val="008970C3"/>
    <w:rsid w:val="00897A3C"/>
    <w:rsid w:val="008A4BD8"/>
    <w:rsid w:val="008A5787"/>
    <w:rsid w:val="008A7FA5"/>
    <w:rsid w:val="008B128B"/>
    <w:rsid w:val="008B12EC"/>
    <w:rsid w:val="008B40AC"/>
    <w:rsid w:val="008B73A3"/>
    <w:rsid w:val="008C1CAE"/>
    <w:rsid w:val="008C26D2"/>
    <w:rsid w:val="008C52B1"/>
    <w:rsid w:val="008C5CA6"/>
    <w:rsid w:val="008C74C9"/>
    <w:rsid w:val="008C7AEE"/>
    <w:rsid w:val="008D76EB"/>
    <w:rsid w:val="008E1DAE"/>
    <w:rsid w:val="008E2E58"/>
    <w:rsid w:val="008E68DA"/>
    <w:rsid w:val="008F2769"/>
    <w:rsid w:val="008F38D1"/>
    <w:rsid w:val="008F58D5"/>
    <w:rsid w:val="009002E4"/>
    <w:rsid w:val="00907C64"/>
    <w:rsid w:val="0091301C"/>
    <w:rsid w:val="00917BB2"/>
    <w:rsid w:val="009225AE"/>
    <w:rsid w:val="00924D5C"/>
    <w:rsid w:val="009278AB"/>
    <w:rsid w:val="00930032"/>
    <w:rsid w:val="0093294B"/>
    <w:rsid w:val="00937B5C"/>
    <w:rsid w:val="009438BC"/>
    <w:rsid w:val="009660E7"/>
    <w:rsid w:val="00972934"/>
    <w:rsid w:val="009765E1"/>
    <w:rsid w:val="00977F77"/>
    <w:rsid w:val="009813E2"/>
    <w:rsid w:val="009844FA"/>
    <w:rsid w:val="00984D42"/>
    <w:rsid w:val="00985F06"/>
    <w:rsid w:val="00992386"/>
    <w:rsid w:val="00993CFF"/>
    <w:rsid w:val="00994EEF"/>
    <w:rsid w:val="00996874"/>
    <w:rsid w:val="009A2A77"/>
    <w:rsid w:val="009A5D58"/>
    <w:rsid w:val="009B416C"/>
    <w:rsid w:val="009B4DD6"/>
    <w:rsid w:val="009C24A6"/>
    <w:rsid w:val="009C2A78"/>
    <w:rsid w:val="009D4126"/>
    <w:rsid w:val="009E2588"/>
    <w:rsid w:val="009E4B86"/>
    <w:rsid w:val="009E6E0E"/>
    <w:rsid w:val="009E788F"/>
    <w:rsid w:val="009E7E15"/>
    <w:rsid w:val="009F06ED"/>
    <w:rsid w:val="009F2DDA"/>
    <w:rsid w:val="009F4C80"/>
    <w:rsid w:val="00A0200E"/>
    <w:rsid w:val="00A03ECB"/>
    <w:rsid w:val="00A0784D"/>
    <w:rsid w:val="00A122F8"/>
    <w:rsid w:val="00A12D71"/>
    <w:rsid w:val="00A1688B"/>
    <w:rsid w:val="00A16A24"/>
    <w:rsid w:val="00A21CFF"/>
    <w:rsid w:val="00A21D96"/>
    <w:rsid w:val="00A24BBC"/>
    <w:rsid w:val="00A24F16"/>
    <w:rsid w:val="00A25723"/>
    <w:rsid w:val="00A27ED1"/>
    <w:rsid w:val="00A31FA5"/>
    <w:rsid w:val="00A357EB"/>
    <w:rsid w:val="00A40C9A"/>
    <w:rsid w:val="00A42AEB"/>
    <w:rsid w:val="00A43F57"/>
    <w:rsid w:val="00A45C02"/>
    <w:rsid w:val="00A47BA5"/>
    <w:rsid w:val="00A5441C"/>
    <w:rsid w:val="00A54D6D"/>
    <w:rsid w:val="00A55C37"/>
    <w:rsid w:val="00A65680"/>
    <w:rsid w:val="00A70C0C"/>
    <w:rsid w:val="00A71917"/>
    <w:rsid w:val="00A84522"/>
    <w:rsid w:val="00A846E4"/>
    <w:rsid w:val="00A878D5"/>
    <w:rsid w:val="00A91B9F"/>
    <w:rsid w:val="00A95814"/>
    <w:rsid w:val="00A979DC"/>
    <w:rsid w:val="00AA17A7"/>
    <w:rsid w:val="00AA4334"/>
    <w:rsid w:val="00AA4AD0"/>
    <w:rsid w:val="00AA79CE"/>
    <w:rsid w:val="00AB6250"/>
    <w:rsid w:val="00AC01B9"/>
    <w:rsid w:val="00AC04F3"/>
    <w:rsid w:val="00AC0E88"/>
    <w:rsid w:val="00AC2CF6"/>
    <w:rsid w:val="00AC3C27"/>
    <w:rsid w:val="00AC4DC7"/>
    <w:rsid w:val="00AC597C"/>
    <w:rsid w:val="00AC7901"/>
    <w:rsid w:val="00AD0903"/>
    <w:rsid w:val="00AD10E9"/>
    <w:rsid w:val="00AD1CD5"/>
    <w:rsid w:val="00AE16CB"/>
    <w:rsid w:val="00AE3363"/>
    <w:rsid w:val="00AE688D"/>
    <w:rsid w:val="00AF15B8"/>
    <w:rsid w:val="00AF1D07"/>
    <w:rsid w:val="00AF38E3"/>
    <w:rsid w:val="00AF4474"/>
    <w:rsid w:val="00AF5339"/>
    <w:rsid w:val="00AF557F"/>
    <w:rsid w:val="00AF69C6"/>
    <w:rsid w:val="00B06EFB"/>
    <w:rsid w:val="00B11578"/>
    <w:rsid w:val="00B126C0"/>
    <w:rsid w:val="00B17504"/>
    <w:rsid w:val="00B23F3E"/>
    <w:rsid w:val="00B25004"/>
    <w:rsid w:val="00B2642C"/>
    <w:rsid w:val="00B269A3"/>
    <w:rsid w:val="00B31DE1"/>
    <w:rsid w:val="00B33B28"/>
    <w:rsid w:val="00B348A1"/>
    <w:rsid w:val="00B34E21"/>
    <w:rsid w:val="00B36981"/>
    <w:rsid w:val="00B41C32"/>
    <w:rsid w:val="00B46A68"/>
    <w:rsid w:val="00B50EAB"/>
    <w:rsid w:val="00B519CB"/>
    <w:rsid w:val="00B51E80"/>
    <w:rsid w:val="00B5262E"/>
    <w:rsid w:val="00B550A7"/>
    <w:rsid w:val="00B629E0"/>
    <w:rsid w:val="00B63585"/>
    <w:rsid w:val="00B66598"/>
    <w:rsid w:val="00B77347"/>
    <w:rsid w:val="00B8299B"/>
    <w:rsid w:val="00B82D9A"/>
    <w:rsid w:val="00B87360"/>
    <w:rsid w:val="00BA048B"/>
    <w:rsid w:val="00BA06AD"/>
    <w:rsid w:val="00BA5D09"/>
    <w:rsid w:val="00BB03B4"/>
    <w:rsid w:val="00BB23D7"/>
    <w:rsid w:val="00BB25E9"/>
    <w:rsid w:val="00BC0641"/>
    <w:rsid w:val="00BC1338"/>
    <w:rsid w:val="00BC503D"/>
    <w:rsid w:val="00BC5273"/>
    <w:rsid w:val="00BD66F5"/>
    <w:rsid w:val="00BD71EF"/>
    <w:rsid w:val="00BE03DD"/>
    <w:rsid w:val="00BE1C3C"/>
    <w:rsid w:val="00BF0FA0"/>
    <w:rsid w:val="00BF43A0"/>
    <w:rsid w:val="00BF528A"/>
    <w:rsid w:val="00BF5A67"/>
    <w:rsid w:val="00C03029"/>
    <w:rsid w:val="00C04C2A"/>
    <w:rsid w:val="00C12A19"/>
    <w:rsid w:val="00C15676"/>
    <w:rsid w:val="00C17C6A"/>
    <w:rsid w:val="00C202C7"/>
    <w:rsid w:val="00C21D25"/>
    <w:rsid w:val="00C22E98"/>
    <w:rsid w:val="00C24146"/>
    <w:rsid w:val="00C324FE"/>
    <w:rsid w:val="00C3335C"/>
    <w:rsid w:val="00C34B4A"/>
    <w:rsid w:val="00C40D64"/>
    <w:rsid w:val="00C466EA"/>
    <w:rsid w:val="00C47BFC"/>
    <w:rsid w:val="00C5475A"/>
    <w:rsid w:val="00C562AC"/>
    <w:rsid w:val="00C60553"/>
    <w:rsid w:val="00C65499"/>
    <w:rsid w:val="00C663C6"/>
    <w:rsid w:val="00C74FAF"/>
    <w:rsid w:val="00C84A15"/>
    <w:rsid w:val="00C84B77"/>
    <w:rsid w:val="00C91165"/>
    <w:rsid w:val="00C939BF"/>
    <w:rsid w:val="00CA034A"/>
    <w:rsid w:val="00CA1436"/>
    <w:rsid w:val="00CA7F60"/>
    <w:rsid w:val="00CB1318"/>
    <w:rsid w:val="00CB6638"/>
    <w:rsid w:val="00CC248D"/>
    <w:rsid w:val="00CD65EF"/>
    <w:rsid w:val="00CE448B"/>
    <w:rsid w:val="00CE5FDD"/>
    <w:rsid w:val="00CF6D9C"/>
    <w:rsid w:val="00D02771"/>
    <w:rsid w:val="00D02951"/>
    <w:rsid w:val="00D0306C"/>
    <w:rsid w:val="00D03590"/>
    <w:rsid w:val="00D03CF1"/>
    <w:rsid w:val="00D05ABC"/>
    <w:rsid w:val="00D064F3"/>
    <w:rsid w:val="00D1435E"/>
    <w:rsid w:val="00D16553"/>
    <w:rsid w:val="00D205BB"/>
    <w:rsid w:val="00D3565F"/>
    <w:rsid w:val="00D43485"/>
    <w:rsid w:val="00D43BD7"/>
    <w:rsid w:val="00D462B5"/>
    <w:rsid w:val="00D46F31"/>
    <w:rsid w:val="00D47E5E"/>
    <w:rsid w:val="00D51192"/>
    <w:rsid w:val="00D520FF"/>
    <w:rsid w:val="00D57CFD"/>
    <w:rsid w:val="00D61405"/>
    <w:rsid w:val="00D62C7C"/>
    <w:rsid w:val="00D62F77"/>
    <w:rsid w:val="00D63942"/>
    <w:rsid w:val="00D6502B"/>
    <w:rsid w:val="00D7254D"/>
    <w:rsid w:val="00D75DBC"/>
    <w:rsid w:val="00D818E2"/>
    <w:rsid w:val="00D8667F"/>
    <w:rsid w:val="00D91CF4"/>
    <w:rsid w:val="00D9359B"/>
    <w:rsid w:val="00D93AAD"/>
    <w:rsid w:val="00D949B1"/>
    <w:rsid w:val="00D95530"/>
    <w:rsid w:val="00D95BA0"/>
    <w:rsid w:val="00D972F2"/>
    <w:rsid w:val="00D9746D"/>
    <w:rsid w:val="00DA4D74"/>
    <w:rsid w:val="00DA63C7"/>
    <w:rsid w:val="00DA678A"/>
    <w:rsid w:val="00DA6992"/>
    <w:rsid w:val="00DB381B"/>
    <w:rsid w:val="00DB3B76"/>
    <w:rsid w:val="00DB783A"/>
    <w:rsid w:val="00DC5D83"/>
    <w:rsid w:val="00DD0651"/>
    <w:rsid w:val="00DD2998"/>
    <w:rsid w:val="00DD2E99"/>
    <w:rsid w:val="00DD391A"/>
    <w:rsid w:val="00DD3EE1"/>
    <w:rsid w:val="00DD5E96"/>
    <w:rsid w:val="00DE1E66"/>
    <w:rsid w:val="00DE3166"/>
    <w:rsid w:val="00DE6062"/>
    <w:rsid w:val="00DF62FD"/>
    <w:rsid w:val="00DF7890"/>
    <w:rsid w:val="00E00D2E"/>
    <w:rsid w:val="00E024CE"/>
    <w:rsid w:val="00E02C46"/>
    <w:rsid w:val="00E060F7"/>
    <w:rsid w:val="00E066C3"/>
    <w:rsid w:val="00E07683"/>
    <w:rsid w:val="00E11EA8"/>
    <w:rsid w:val="00E13DF6"/>
    <w:rsid w:val="00E13E89"/>
    <w:rsid w:val="00E206C8"/>
    <w:rsid w:val="00E22AE3"/>
    <w:rsid w:val="00E3361E"/>
    <w:rsid w:val="00E3459F"/>
    <w:rsid w:val="00E41C8A"/>
    <w:rsid w:val="00E460F5"/>
    <w:rsid w:val="00E50CAA"/>
    <w:rsid w:val="00E51F14"/>
    <w:rsid w:val="00E531CB"/>
    <w:rsid w:val="00E560B6"/>
    <w:rsid w:val="00E56CF2"/>
    <w:rsid w:val="00E57C44"/>
    <w:rsid w:val="00E62078"/>
    <w:rsid w:val="00E657D6"/>
    <w:rsid w:val="00E70E3E"/>
    <w:rsid w:val="00E71EDB"/>
    <w:rsid w:val="00E7604D"/>
    <w:rsid w:val="00E82940"/>
    <w:rsid w:val="00E8591D"/>
    <w:rsid w:val="00E87201"/>
    <w:rsid w:val="00E91714"/>
    <w:rsid w:val="00E91E80"/>
    <w:rsid w:val="00E9295D"/>
    <w:rsid w:val="00E948D0"/>
    <w:rsid w:val="00EA291A"/>
    <w:rsid w:val="00EA2FBA"/>
    <w:rsid w:val="00EB22BB"/>
    <w:rsid w:val="00EB3512"/>
    <w:rsid w:val="00EB4E1D"/>
    <w:rsid w:val="00EC162E"/>
    <w:rsid w:val="00EC42B2"/>
    <w:rsid w:val="00EC6B28"/>
    <w:rsid w:val="00EC6E6A"/>
    <w:rsid w:val="00EF1FF2"/>
    <w:rsid w:val="00EF5CED"/>
    <w:rsid w:val="00F029A0"/>
    <w:rsid w:val="00F02A37"/>
    <w:rsid w:val="00F1509B"/>
    <w:rsid w:val="00F16407"/>
    <w:rsid w:val="00F218DB"/>
    <w:rsid w:val="00F345FD"/>
    <w:rsid w:val="00F3471B"/>
    <w:rsid w:val="00F37757"/>
    <w:rsid w:val="00F37B3C"/>
    <w:rsid w:val="00F411BC"/>
    <w:rsid w:val="00F41F2C"/>
    <w:rsid w:val="00F57085"/>
    <w:rsid w:val="00F578F7"/>
    <w:rsid w:val="00F64650"/>
    <w:rsid w:val="00F7263A"/>
    <w:rsid w:val="00F72BB1"/>
    <w:rsid w:val="00F72E0B"/>
    <w:rsid w:val="00F73657"/>
    <w:rsid w:val="00F74387"/>
    <w:rsid w:val="00F743F0"/>
    <w:rsid w:val="00F770DB"/>
    <w:rsid w:val="00F828C7"/>
    <w:rsid w:val="00F83799"/>
    <w:rsid w:val="00F83E84"/>
    <w:rsid w:val="00F86D00"/>
    <w:rsid w:val="00F91148"/>
    <w:rsid w:val="00F92FCB"/>
    <w:rsid w:val="00F95010"/>
    <w:rsid w:val="00F95297"/>
    <w:rsid w:val="00F955AA"/>
    <w:rsid w:val="00FA0D50"/>
    <w:rsid w:val="00FA1213"/>
    <w:rsid w:val="00FA32F7"/>
    <w:rsid w:val="00FA34A6"/>
    <w:rsid w:val="00FB03C8"/>
    <w:rsid w:val="00FB2C3C"/>
    <w:rsid w:val="00FB5D51"/>
    <w:rsid w:val="00FC0187"/>
    <w:rsid w:val="00FC0DAF"/>
    <w:rsid w:val="00FD0EA0"/>
    <w:rsid w:val="00FD2C63"/>
    <w:rsid w:val="00FD6719"/>
    <w:rsid w:val="00FD6901"/>
    <w:rsid w:val="00FE0096"/>
    <w:rsid w:val="00FE04A7"/>
    <w:rsid w:val="00FE513E"/>
    <w:rsid w:val="00FF2465"/>
    <w:rsid w:val="00FF2F5F"/>
    <w:rsid w:val="00FF3443"/>
    <w:rsid w:val="00FF40C3"/>
    <w:rsid w:val="00F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C7F5CE"/>
  <w15:docId w15:val="{671AA6C8-E7DA-4591-B16D-BFB37788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771"/>
  </w:style>
  <w:style w:type="paragraph" w:styleId="Heading1">
    <w:name w:val="heading 1"/>
    <w:next w:val="Heading2"/>
    <w:link w:val="Heading1Char"/>
    <w:qFormat/>
    <w:rsid w:val="0015360E"/>
    <w:pPr>
      <w:keepNext/>
      <w:suppressAutoHyphens/>
      <w:spacing w:before="1920" w:after="360" w:line="720" w:lineRule="exact"/>
      <w:ind w:right="576"/>
      <w:outlineLvl w:val="0"/>
    </w:pPr>
    <w:rPr>
      <w:rFonts w:ascii="Arial" w:eastAsia="PMingLiU" w:hAnsi="Arial" w:cs="Times New Roman"/>
      <w:b/>
      <w:spacing w:val="-20"/>
      <w:sz w:val="56"/>
      <w:szCs w:val="60"/>
    </w:rPr>
  </w:style>
  <w:style w:type="paragraph" w:styleId="Heading2">
    <w:name w:val="heading 2"/>
    <w:next w:val="Normal"/>
    <w:link w:val="Heading2Char"/>
    <w:qFormat/>
    <w:rsid w:val="0015360E"/>
    <w:pPr>
      <w:keepNext/>
      <w:spacing w:before="480" w:after="60" w:line="320" w:lineRule="atLeast"/>
      <w:outlineLvl w:val="1"/>
    </w:pPr>
    <w:rPr>
      <w:rFonts w:ascii="Arial" w:eastAsia="PMingLiU" w:hAnsi="Arial" w:cs="Times New Roman"/>
      <w:b/>
      <w:kern w:val="22"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536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1536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qFormat/>
    <w:rsid w:val="0015360E"/>
    <w:pPr>
      <w:keepLines w:val="0"/>
      <w:suppressAutoHyphens/>
      <w:spacing w:before="400" w:after="120" w:line="240" w:lineRule="atLeast"/>
      <w:outlineLvl w:val="4"/>
    </w:pPr>
    <w:rPr>
      <w:rFonts w:ascii="GillSans" w:eastAsia="PMingLiU" w:hAnsi="GillSans" w:cs="Times New Roman"/>
      <w:b w:val="0"/>
      <w:bCs w:val="0"/>
      <w:i w:val="0"/>
      <w:iCs w:val="0"/>
      <w:color w:val="auto"/>
      <w:sz w:val="24"/>
      <w:szCs w:val="18"/>
    </w:rPr>
  </w:style>
  <w:style w:type="paragraph" w:styleId="Heading6">
    <w:name w:val="heading 6"/>
    <w:basedOn w:val="Heading5"/>
    <w:link w:val="Heading6Char"/>
    <w:qFormat/>
    <w:rsid w:val="0015360E"/>
    <w:pPr>
      <w:numPr>
        <w:ilvl w:val="5"/>
        <w:numId w:val="8"/>
      </w:numPr>
      <w:tabs>
        <w:tab w:val="clear" w:pos="1152"/>
        <w:tab w:val="num" w:pos="1080"/>
      </w:tabs>
      <w:spacing w:after="0"/>
      <w:ind w:left="1080" w:hanging="3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15360E"/>
    <w:pPr>
      <w:numPr>
        <w:ilvl w:val="6"/>
        <w:numId w:val="8"/>
      </w:numPr>
      <w:tabs>
        <w:tab w:val="clear" w:pos="1296"/>
        <w:tab w:val="num" w:pos="1080"/>
      </w:tabs>
      <w:spacing w:after="240" w:line="300" w:lineRule="atLeast"/>
      <w:ind w:left="1080" w:hanging="360"/>
      <w:outlineLvl w:val="6"/>
    </w:pPr>
    <w:rPr>
      <w:rFonts w:ascii="Times New Roman" w:eastAsia="PMingLiU" w:hAnsi="Times New Roman" w:cs="Times New Roman"/>
      <w:b/>
      <w:i/>
      <w:sz w:val="20"/>
    </w:rPr>
  </w:style>
  <w:style w:type="paragraph" w:styleId="Heading8">
    <w:name w:val="heading 8"/>
    <w:basedOn w:val="Normal"/>
    <w:next w:val="Normal"/>
    <w:link w:val="Heading8Char"/>
    <w:qFormat/>
    <w:rsid w:val="0015360E"/>
    <w:pPr>
      <w:numPr>
        <w:ilvl w:val="7"/>
        <w:numId w:val="8"/>
      </w:numPr>
      <w:tabs>
        <w:tab w:val="clear" w:pos="1440"/>
        <w:tab w:val="num" w:pos="1080"/>
      </w:tabs>
      <w:spacing w:after="240" w:line="300" w:lineRule="atLeast"/>
      <w:ind w:left="1080" w:hanging="360"/>
      <w:outlineLvl w:val="7"/>
    </w:pPr>
    <w:rPr>
      <w:rFonts w:ascii="Times New Roman" w:eastAsia="PMingLiU" w:hAnsi="Times New Roman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15360E"/>
    <w:pPr>
      <w:numPr>
        <w:ilvl w:val="8"/>
        <w:numId w:val="8"/>
      </w:numPr>
      <w:tabs>
        <w:tab w:val="clear" w:pos="1584"/>
        <w:tab w:val="num" w:pos="1080"/>
      </w:tabs>
      <w:spacing w:after="240" w:line="300" w:lineRule="atLeast"/>
      <w:ind w:left="1080" w:hanging="360"/>
      <w:outlineLvl w:val="8"/>
    </w:pPr>
    <w:rPr>
      <w:rFonts w:ascii="Times New Roman" w:eastAsia="PMingLiU" w:hAnsi="Times New Roman" w:cs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360E"/>
    <w:rPr>
      <w:rFonts w:ascii="Arial" w:eastAsia="PMingLiU" w:hAnsi="Arial" w:cs="Times New Roman"/>
      <w:b/>
      <w:spacing w:val="-20"/>
      <w:sz w:val="56"/>
      <w:szCs w:val="60"/>
    </w:rPr>
  </w:style>
  <w:style w:type="character" w:customStyle="1" w:styleId="Heading2Char">
    <w:name w:val="Heading 2 Char"/>
    <w:basedOn w:val="DefaultParagraphFont"/>
    <w:link w:val="Heading2"/>
    <w:rsid w:val="0015360E"/>
    <w:rPr>
      <w:rFonts w:ascii="Arial" w:eastAsia="PMingLiU" w:hAnsi="Arial" w:cs="Times New Roman"/>
      <w:b/>
      <w:kern w:val="22"/>
      <w:sz w:val="32"/>
      <w:szCs w:val="28"/>
    </w:rPr>
  </w:style>
  <w:style w:type="paragraph" w:styleId="Header">
    <w:name w:val="header"/>
    <w:basedOn w:val="Normal"/>
    <w:link w:val="HeaderChar"/>
    <w:uiPriority w:val="99"/>
    <w:rsid w:val="0015360E"/>
    <w:pPr>
      <w:tabs>
        <w:tab w:val="right" w:pos="8190"/>
      </w:tabs>
      <w:spacing w:after="240" w:line="300" w:lineRule="atLeast"/>
    </w:pPr>
    <w:rPr>
      <w:rFonts w:ascii="Arial" w:eastAsia="PMingLiU" w:hAnsi="Arial" w:cs="Times New Roman"/>
      <w:b/>
      <w:smallCaps/>
      <w:spacing w:val="2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5360E"/>
    <w:rPr>
      <w:rFonts w:ascii="Arial" w:eastAsia="PMingLiU" w:hAnsi="Arial" w:cs="Times New Roman"/>
      <w:b/>
      <w:smallCaps/>
      <w:spacing w:val="20"/>
      <w:sz w:val="16"/>
      <w:szCs w:val="16"/>
    </w:rPr>
  </w:style>
  <w:style w:type="paragraph" w:styleId="ListBullet">
    <w:name w:val="List Bullet"/>
    <w:basedOn w:val="Normal"/>
    <w:qFormat/>
    <w:rsid w:val="0015360E"/>
    <w:pPr>
      <w:numPr>
        <w:numId w:val="1"/>
      </w:numPr>
      <w:spacing w:after="120" w:line="300" w:lineRule="atLeast"/>
    </w:pPr>
    <w:rPr>
      <w:rFonts w:ascii="Times New Roman" w:eastAsia="PMingLiU" w:hAnsi="Times New Roman" w:cs="Times New Roman"/>
      <w:u w:color="FFFFFF"/>
    </w:rPr>
  </w:style>
  <w:style w:type="character" w:styleId="Hyperlink">
    <w:name w:val="Hyperlink"/>
    <w:uiPriority w:val="99"/>
    <w:rsid w:val="0015360E"/>
    <w:rPr>
      <w:rFonts w:ascii="Arial" w:hAnsi="Arial"/>
      <w:color w:val="0000FF"/>
      <w:sz w:val="20"/>
      <w:u w:val="single"/>
    </w:rPr>
  </w:style>
  <w:style w:type="paragraph" w:styleId="ListContinue">
    <w:name w:val="List Continue"/>
    <w:basedOn w:val="Normal"/>
    <w:rsid w:val="0015360E"/>
    <w:pPr>
      <w:numPr>
        <w:ilvl w:val="1"/>
        <w:numId w:val="2"/>
      </w:numPr>
      <w:spacing w:before="120" w:after="180" w:line="300" w:lineRule="atLeast"/>
    </w:pPr>
    <w:rPr>
      <w:rFonts w:ascii="Times New Roman" w:eastAsia="PMingLiU" w:hAnsi="Times New Roman" w:cs="Times New Roman"/>
    </w:rPr>
  </w:style>
  <w:style w:type="paragraph" w:customStyle="1" w:styleId="GenderQuestion">
    <w:name w:val="Gender Question"/>
    <w:basedOn w:val="Normal"/>
    <w:qFormat/>
    <w:rsid w:val="0015360E"/>
    <w:pPr>
      <w:keepNext/>
      <w:numPr>
        <w:ilvl w:val="6"/>
        <w:numId w:val="2"/>
      </w:numPr>
      <w:pBdr>
        <w:bottom w:val="single" w:sz="4" w:space="1" w:color="auto"/>
      </w:pBdr>
      <w:spacing w:before="240" w:after="120" w:line="300" w:lineRule="atLeast"/>
    </w:pPr>
    <w:rPr>
      <w:rFonts w:ascii="Times New Roman" w:eastAsia="PMingLiU" w:hAnsi="Times New Roman" w:cs="Times New Roman"/>
      <w:b/>
      <w:smallCaps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6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1536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Bullet2">
    <w:name w:val="List Bullet 2"/>
    <w:basedOn w:val="Normal"/>
    <w:unhideWhenUsed/>
    <w:qFormat/>
    <w:rsid w:val="0015360E"/>
    <w:pPr>
      <w:numPr>
        <w:numId w:val="5"/>
      </w:numPr>
      <w:contextualSpacing/>
    </w:pPr>
  </w:style>
  <w:style w:type="character" w:customStyle="1" w:styleId="Heading5Char">
    <w:name w:val="Heading 5 Char"/>
    <w:basedOn w:val="DefaultParagraphFont"/>
    <w:link w:val="Heading5"/>
    <w:rsid w:val="0015360E"/>
    <w:rPr>
      <w:rFonts w:ascii="GillSans" w:eastAsia="PMingLiU" w:hAnsi="GillSans" w:cs="Times New Roman"/>
      <w:sz w:val="24"/>
      <w:szCs w:val="18"/>
    </w:rPr>
  </w:style>
  <w:style w:type="character" w:customStyle="1" w:styleId="Heading6Char">
    <w:name w:val="Heading 6 Char"/>
    <w:basedOn w:val="DefaultParagraphFont"/>
    <w:link w:val="Heading6"/>
    <w:rsid w:val="0015360E"/>
    <w:rPr>
      <w:rFonts w:ascii="GillSans" w:eastAsia="PMingLiU" w:hAnsi="GillSans" w:cs="Times New Roman"/>
      <w:i/>
      <w:sz w:val="24"/>
      <w:szCs w:val="18"/>
    </w:rPr>
  </w:style>
  <w:style w:type="character" w:customStyle="1" w:styleId="Heading7Char">
    <w:name w:val="Heading 7 Char"/>
    <w:basedOn w:val="DefaultParagraphFont"/>
    <w:link w:val="Heading7"/>
    <w:rsid w:val="0015360E"/>
    <w:rPr>
      <w:rFonts w:ascii="Times New Roman" w:eastAsia="PMingLiU" w:hAnsi="Times New Roman" w:cs="Times New Roman"/>
      <w:b/>
      <w:i/>
      <w:sz w:val="20"/>
    </w:rPr>
  </w:style>
  <w:style w:type="character" w:customStyle="1" w:styleId="Heading8Char">
    <w:name w:val="Heading 8 Char"/>
    <w:basedOn w:val="DefaultParagraphFont"/>
    <w:link w:val="Heading8"/>
    <w:rsid w:val="0015360E"/>
    <w:rPr>
      <w:rFonts w:ascii="Times New Roman" w:eastAsia="PMingLiU" w:hAnsi="Times New Roman" w:cs="Times New Roman"/>
      <w:i/>
      <w:sz w:val="20"/>
    </w:rPr>
  </w:style>
  <w:style w:type="character" w:customStyle="1" w:styleId="Heading9Char">
    <w:name w:val="Heading 9 Char"/>
    <w:basedOn w:val="DefaultParagraphFont"/>
    <w:link w:val="Heading9"/>
    <w:rsid w:val="0015360E"/>
    <w:rPr>
      <w:rFonts w:ascii="Times New Roman" w:eastAsia="PMingLiU" w:hAnsi="Times New Roman" w:cs="Times New Roman"/>
      <w:i/>
      <w:sz w:val="20"/>
    </w:rPr>
  </w:style>
  <w:style w:type="paragraph" w:styleId="BalloonText">
    <w:name w:val="Balloon Text"/>
    <w:basedOn w:val="Normal"/>
    <w:link w:val="BalloonTextChar1"/>
    <w:semiHidden/>
    <w:rsid w:val="0015360E"/>
    <w:pPr>
      <w:spacing w:after="240" w:line="320" w:lineRule="exact"/>
      <w:jc w:val="both"/>
    </w:pPr>
    <w:rPr>
      <w:rFonts w:ascii="Tahoma" w:eastAsia="PMingLiU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15360E"/>
    <w:rPr>
      <w:rFonts w:ascii="Tahoma" w:hAnsi="Tahoma" w:cs="Tahoma"/>
      <w:sz w:val="16"/>
      <w:szCs w:val="16"/>
    </w:rPr>
  </w:style>
  <w:style w:type="paragraph" w:customStyle="1" w:styleId="Normalhalflineafter">
    <w:name w:val="Normal half line after"/>
    <w:basedOn w:val="Normal"/>
    <w:qFormat/>
    <w:rsid w:val="0015360E"/>
    <w:pPr>
      <w:spacing w:after="120" w:line="300" w:lineRule="atLeast"/>
    </w:pPr>
    <w:rPr>
      <w:rFonts w:ascii="Times New Roman" w:eastAsia="PMingLiU" w:hAnsi="Times New Roman" w:cs="Times New Roman"/>
    </w:rPr>
  </w:style>
  <w:style w:type="paragraph" w:styleId="FootnoteText">
    <w:name w:val="footnote text"/>
    <w:link w:val="FootnoteTextChar"/>
    <w:semiHidden/>
    <w:rsid w:val="0015360E"/>
    <w:pPr>
      <w:spacing w:after="100" w:line="220" w:lineRule="atLeast"/>
      <w:ind w:firstLine="144"/>
    </w:pPr>
    <w:rPr>
      <w:rFonts w:ascii="Adobe Garamond Pro" w:eastAsia="PMingLiU" w:hAnsi="Adobe Garamond Pro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5360E"/>
    <w:rPr>
      <w:rFonts w:ascii="Adobe Garamond Pro" w:eastAsia="PMingLiU" w:hAnsi="Adobe Garamond Pro" w:cs="Times New Roman"/>
      <w:sz w:val="20"/>
      <w:szCs w:val="20"/>
    </w:rPr>
  </w:style>
  <w:style w:type="character" w:styleId="FootnoteReference">
    <w:name w:val="footnote reference"/>
    <w:semiHidden/>
    <w:rsid w:val="0015360E"/>
    <w:rPr>
      <w:rFonts w:ascii="Adobe Garamond Pro" w:hAnsi="Adobe Garamond Pro"/>
      <w:position w:val="6"/>
      <w:sz w:val="16"/>
      <w:szCs w:val="15"/>
      <w:vertAlign w:val="baseline"/>
    </w:rPr>
  </w:style>
  <w:style w:type="paragraph" w:customStyle="1" w:styleId="Normalhalflinebefore">
    <w:name w:val="Normal half line before"/>
    <w:basedOn w:val="Normal"/>
    <w:rsid w:val="0015360E"/>
    <w:pPr>
      <w:spacing w:before="120" w:after="240" w:line="300" w:lineRule="atLeast"/>
    </w:pPr>
    <w:rPr>
      <w:rFonts w:ascii="Times New Roman" w:eastAsia="PMingLiU" w:hAnsi="Times New Roman" w:cs="Times New Roman"/>
    </w:rPr>
  </w:style>
  <w:style w:type="character" w:styleId="PageNumber">
    <w:name w:val="page number"/>
    <w:rsid w:val="0015360E"/>
    <w:rPr>
      <w:rFonts w:ascii="Arial Black" w:hAnsi="Arial Black"/>
      <w:dstrike w:val="0"/>
      <w:color w:val="auto"/>
      <w:sz w:val="18"/>
      <w:szCs w:val="20"/>
      <w:u w:val="none"/>
      <w:vertAlign w:val="baseline"/>
    </w:rPr>
  </w:style>
  <w:style w:type="paragraph" w:styleId="Bibliography">
    <w:name w:val="Bibliography"/>
    <w:basedOn w:val="Normal"/>
    <w:rsid w:val="0015360E"/>
    <w:pPr>
      <w:spacing w:after="240" w:line="300" w:lineRule="atLeast"/>
      <w:ind w:left="360" w:hanging="360"/>
    </w:pPr>
    <w:rPr>
      <w:rFonts w:ascii="Times New Roman" w:eastAsia="PMingLiU" w:hAnsi="Times New Roman" w:cs="Times New Roman"/>
    </w:rPr>
  </w:style>
  <w:style w:type="paragraph" w:styleId="BodyTextIndent2">
    <w:name w:val="Body Text Indent 2"/>
    <w:basedOn w:val="Normal"/>
    <w:link w:val="BodyTextIndent2Char"/>
    <w:rsid w:val="0015360E"/>
    <w:pPr>
      <w:spacing w:after="120" w:line="480" w:lineRule="auto"/>
      <w:ind w:left="360"/>
      <w:jc w:val="both"/>
    </w:pPr>
    <w:rPr>
      <w:rFonts w:ascii="Book Antiqua" w:eastAsia="PMingLiU" w:hAnsi="Book Antiqua" w:cs="Times New Roman"/>
      <w:sz w:val="19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5360E"/>
    <w:rPr>
      <w:rFonts w:ascii="Book Antiqua" w:eastAsia="PMingLiU" w:hAnsi="Book Antiqua" w:cs="Times New Roman"/>
      <w:sz w:val="19"/>
      <w:szCs w:val="20"/>
    </w:rPr>
  </w:style>
  <w:style w:type="paragraph" w:customStyle="1" w:styleId="Tablehead">
    <w:name w:val="Table head"/>
    <w:basedOn w:val="Normal"/>
    <w:rsid w:val="0015360E"/>
    <w:pPr>
      <w:keepNext/>
      <w:spacing w:before="60" w:after="60" w:line="240" w:lineRule="auto"/>
      <w:jc w:val="center"/>
    </w:pPr>
    <w:rPr>
      <w:rFonts w:ascii="GillSans" w:eastAsia="PMingLiU" w:hAnsi="GillSans" w:cs="Times New Roman"/>
      <w:b/>
      <w:sz w:val="16"/>
    </w:rPr>
  </w:style>
  <w:style w:type="paragraph" w:customStyle="1" w:styleId="Tabletext">
    <w:name w:val="Table text"/>
    <w:rsid w:val="0015360E"/>
    <w:pPr>
      <w:spacing w:before="60" w:after="60" w:line="200" w:lineRule="atLeast"/>
    </w:pPr>
    <w:rPr>
      <w:rFonts w:ascii="Adobe Garamond Pro" w:eastAsia="PMingLiU" w:hAnsi="Adobe Garamond Pro" w:cs="Times New Roman"/>
      <w:sz w:val="16"/>
      <w:szCs w:val="20"/>
    </w:rPr>
  </w:style>
  <w:style w:type="paragraph" w:styleId="Subtitle">
    <w:name w:val="Subtitle"/>
    <w:basedOn w:val="Normal"/>
    <w:link w:val="SubtitleChar"/>
    <w:qFormat/>
    <w:rsid w:val="0015360E"/>
    <w:pPr>
      <w:spacing w:after="60" w:line="300" w:lineRule="atLeast"/>
      <w:outlineLvl w:val="1"/>
    </w:pPr>
    <w:rPr>
      <w:rFonts w:ascii="Times New Roman" w:eastAsia="PMingLiU" w:hAnsi="Times New Roman" w:cs="Times New Roman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15360E"/>
    <w:rPr>
      <w:rFonts w:ascii="Times New Roman" w:eastAsia="PMingLiU" w:hAnsi="Times New Roman" w:cs="Times New Roman"/>
      <w:sz w:val="28"/>
      <w:szCs w:val="24"/>
    </w:rPr>
  </w:style>
  <w:style w:type="character" w:customStyle="1" w:styleId="graphics2ndlineformatting">
    <w:name w:val="graphics 2nd line formatting"/>
    <w:qFormat/>
    <w:rsid w:val="0015360E"/>
    <w:rPr>
      <w:rFonts w:ascii="Times New Roman" w:hAnsi="Times New Roman"/>
      <w:i/>
      <w:sz w:val="18"/>
      <w:szCs w:val="20"/>
    </w:rPr>
  </w:style>
  <w:style w:type="paragraph" w:customStyle="1" w:styleId="Illustrations">
    <w:name w:val="Illustrations"/>
    <w:basedOn w:val="Heading3"/>
    <w:rsid w:val="0015360E"/>
    <w:pPr>
      <w:keepLines w:val="0"/>
      <w:suppressAutoHyphens/>
      <w:spacing w:before="400" w:after="60" w:line="280" w:lineRule="atLeast"/>
      <w:outlineLvl w:val="9"/>
    </w:pPr>
    <w:rPr>
      <w:rFonts w:ascii="Arial" w:eastAsia="PMingLiU" w:hAnsi="Arial" w:cs="Times New Roman"/>
      <w:bCs w:val="0"/>
      <w:color w:val="auto"/>
      <w:sz w:val="28"/>
      <w:lang w:val="en-GB"/>
    </w:rPr>
  </w:style>
  <w:style w:type="paragraph" w:customStyle="1" w:styleId="Heading0">
    <w:name w:val="Heading 0"/>
    <w:next w:val="Normal"/>
    <w:rsid w:val="0015360E"/>
    <w:pPr>
      <w:spacing w:before="1920" w:after="360" w:line="240" w:lineRule="auto"/>
    </w:pPr>
    <w:rPr>
      <w:rFonts w:ascii="GillSans" w:eastAsia="PMingLiU" w:hAnsi="GillSans" w:cs="Times New Roman"/>
      <w:spacing w:val="-20"/>
      <w:sz w:val="60"/>
      <w:szCs w:val="60"/>
    </w:rPr>
  </w:style>
  <w:style w:type="paragraph" w:customStyle="1" w:styleId="Illustrationssubhead">
    <w:name w:val="Illustrations subhead"/>
    <w:basedOn w:val="Heading4"/>
    <w:rsid w:val="0015360E"/>
    <w:pPr>
      <w:keepLines w:val="0"/>
      <w:suppressAutoHyphens/>
      <w:spacing w:before="400" w:after="60" w:line="240" w:lineRule="atLeast"/>
    </w:pPr>
    <w:rPr>
      <w:rFonts w:ascii="Arial" w:eastAsia="PMingLiU" w:hAnsi="Arial" w:cs="Times New Roman"/>
      <w:bCs w:val="0"/>
      <w:i w:val="0"/>
      <w:iCs w:val="0"/>
      <w:color w:val="auto"/>
      <w:sz w:val="18"/>
      <w:szCs w:val="18"/>
      <w:lang w:val="en-GB"/>
    </w:rPr>
  </w:style>
  <w:style w:type="paragraph" w:styleId="TOC1">
    <w:name w:val="toc 1"/>
    <w:basedOn w:val="Normal"/>
    <w:next w:val="Normal"/>
    <w:uiPriority w:val="39"/>
    <w:qFormat/>
    <w:rsid w:val="0015360E"/>
    <w:pPr>
      <w:tabs>
        <w:tab w:val="left" w:pos="360"/>
        <w:tab w:val="right" w:pos="7920"/>
      </w:tabs>
      <w:spacing w:before="120" w:after="60" w:line="300" w:lineRule="atLeast"/>
      <w:ind w:left="360" w:right="720" w:hanging="360"/>
      <w:outlineLvl w:val="0"/>
    </w:pPr>
    <w:rPr>
      <w:rFonts w:ascii="Arial" w:eastAsia="PMingLiU" w:hAnsi="Arial" w:cs="Times New Roman"/>
      <w:b/>
      <w:noProof/>
      <w:sz w:val="20"/>
    </w:rPr>
  </w:style>
  <w:style w:type="paragraph" w:customStyle="1" w:styleId="reportsubtitle">
    <w:name w:val="report subtitle"/>
    <w:basedOn w:val="Normal"/>
    <w:rsid w:val="0015360E"/>
    <w:pPr>
      <w:spacing w:after="0" w:line="300" w:lineRule="atLeast"/>
    </w:pPr>
    <w:rPr>
      <w:rFonts w:ascii="Arial" w:eastAsia="PMingLiU" w:hAnsi="Arial" w:cs="Times New Roman"/>
      <w:sz w:val="32"/>
      <w:szCs w:val="28"/>
    </w:rPr>
  </w:style>
  <w:style w:type="paragraph" w:customStyle="1" w:styleId="ReportTitle">
    <w:name w:val="Report Title"/>
    <w:basedOn w:val="Normal"/>
    <w:rsid w:val="0015360E"/>
    <w:pPr>
      <w:spacing w:before="1200" w:after="0" w:line="300" w:lineRule="atLeast"/>
    </w:pPr>
    <w:rPr>
      <w:rFonts w:ascii="GillSans" w:eastAsia="PMingLiU" w:hAnsi="GillSans" w:cs="Times New Roman"/>
      <w:b/>
      <w:sz w:val="60"/>
      <w:szCs w:val="52"/>
    </w:rPr>
  </w:style>
  <w:style w:type="paragraph" w:customStyle="1" w:styleId="technotebody">
    <w:name w:val="technote body"/>
    <w:rsid w:val="0015360E"/>
    <w:pPr>
      <w:spacing w:after="60" w:line="240" w:lineRule="auto"/>
      <w:jc w:val="both"/>
    </w:pPr>
    <w:rPr>
      <w:rFonts w:ascii="Times New Roman" w:eastAsia="PMingLiU" w:hAnsi="Times New Roman" w:cs="Times New Roman"/>
      <w:sz w:val="16"/>
      <w:szCs w:val="14"/>
    </w:rPr>
  </w:style>
  <w:style w:type="paragraph" w:styleId="Footer">
    <w:name w:val="footer"/>
    <w:basedOn w:val="Normal"/>
    <w:link w:val="FooterChar"/>
    <w:uiPriority w:val="99"/>
    <w:rsid w:val="0015360E"/>
    <w:pPr>
      <w:tabs>
        <w:tab w:val="center" w:pos="4320"/>
        <w:tab w:val="right" w:pos="8640"/>
      </w:tabs>
      <w:spacing w:after="240" w:line="300" w:lineRule="atLeast"/>
    </w:pPr>
    <w:rPr>
      <w:rFonts w:ascii="Adobe Garamond Pro" w:eastAsia="PMingLiU" w:hAnsi="Adobe Garamond Pro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5360E"/>
    <w:rPr>
      <w:rFonts w:ascii="Adobe Garamond Pro" w:eastAsia="PMingLiU" w:hAnsi="Adobe Garamond Pro" w:cs="Times New Roman"/>
    </w:rPr>
  </w:style>
  <w:style w:type="paragraph" w:customStyle="1" w:styleId="Bullet2">
    <w:name w:val="Bullet 2"/>
    <w:basedOn w:val="Normal"/>
    <w:rsid w:val="0015360E"/>
    <w:pPr>
      <w:numPr>
        <w:numId w:val="6"/>
      </w:numPr>
      <w:spacing w:after="240" w:line="300" w:lineRule="atLeast"/>
    </w:pPr>
    <w:rPr>
      <w:rFonts w:ascii="Times New Roman" w:eastAsia="PMingLiU" w:hAnsi="Times New Roman" w:cs="Times New Roman"/>
    </w:rPr>
  </w:style>
  <w:style w:type="paragraph" w:styleId="EndnoteText">
    <w:name w:val="endnote text"/>
    <w:basedOn w:val="Normal"/>
    <w:link w:val="EndnoteTextChar"/>
    <w:rsid w:val="0015360E"/>
    <w:pPr>
      <w:spacing w:after="0" w:line="240" w:lineRule="auto"/>
    </w:pPr>
    <w:rPr>
      <w:rFonts w:ascii="Times New Roman" w:eastAsia="PMingLiU" w:hAnsi="Times New Roman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rsid w:val="0015360E"/>
    <w:rPr>
      <w:rFonts w:ascii="Times New Roman" w:eastAsia="PMingLiU" w:hAnsi="Times New Roman" w:cs="Times New Roman"/>
      <w:szCs w:val="20"/>
    </w:rPr>
  </w:style>
  <w:style w:type="character" w:styleId="EndnoteReference">
    <w:name w:val="endnote reference"/>
    <w:rsid w:val="0015360E"/>
    <w:rPr>
      <w:vertAlign w:val="superscript"/>
    </w:rPr>
  </w:style>
  <w:style w:type="paragraph" w:customStyle="1" w:styleId="Technotehead">
    <w:name w:val="Technote head"/>
    <w:rsid w:val="0015360E"/>
    <w:pPr>
      <w:spacing w:before="360" w:after="120" w:line="240" w:lineRule="auto"/>
      <w:jc w:val="both"/>
    </w:pPr>
    <w:rPr>
      <w:rFonts w:ascii="Arial" w:eastAsia="PMingLiU" w:hAnsi="Arial" w:cs="Times New Roman"/>
      <w:b/>
      <w:bCs/>
      <w:caps/>
      <w:sz w:val="18"/>
      <w:szCs w:val="18"/>
    </w:rPr>
  </w:style>
  <w:style w:type="paragraph" w:customStyle="1" w:styleId="Technotehead2">
    <w:name w:val="Technote head 2"/>
    <w:rsid w:val="0015360E"/>
    <w:pPr>
      <w:keepNext/>
      <w:spacing w:before="240" w:after="120" w:line="240" w:lineRule="auto"/>
    </w:pPr>
    <w:rPr>
      <w:rFonts w:ascii="Times New Roman" w:eastAsia="PMingLiU" w:hAnsi="Times New Roman" w:cs="Times New Roman"/>
      <w:b/>
      <w:bCs/>
      <w:sz w:val="16"/>
      <w:szCs w:val="14"/>
    </w:rPr>
  </w:style>
  <w:style w:type="paragraph" w:customStyle="1" w:styleId="TOC1bis">
    <w:name w:val="TOC 1 bis"/>
    <w:basedOn w:val="TOC1"/>
    <w:rsid w:val="0015360E"/>
    <w:pPr>
      <w:spacing w:after="120"/>
    </w:pPr>
  </w:style>
  <w:style w:type="paragraph" w:customStyle="1" w:styleId="Tablebullet">
    <w:name w:val="Table bullet"/>
    <w:basedOn w:val="Tabletext"/>
    <w:rsid w:val="0015360E"/>
    <w:pPr>
      <w:numPr>
        <w:numId w:val="14"/>
      </w:numPr>
      <w:spacing w:line="240" w:lineRule="exact"/>
    </w:pPr>
  </w:style>
  <w:style w:type="paragraph" w:customStyle="1" w:styleId="Tablenumber">
    <w:name w:val="Table number"/>
    <w:basedOn w:val="Exhibitnumber"/>
    <w:rsid w:val="0015360E"/>
    <w:rPr>
      <w:rFonts w:ascii="GillSans ExtraBold" w:hAnsi="GillSans ExtraBold"/>
      <w:b w:val="0"/>
    </w:rPr>
  </w:style>
  <w:style w:type="paragraph" w:customStyle="1" w:styleId="Exhibitnumber">
    <w:name w:val="Exhibit number"/>
    <w:basedOn w:val="Normal"/>
    <w:next w:val="ExhibitTitle"/>
    <w:rsid w:val="0015360E"/>
    <w:pPr>
      <w:keepNext/>
      <w:spacing w:before="480" w:after="120" w:line="240" w:lineRule="auto"/>
    </w:pPr>
    <w:rPr>
      <w:rFonts w:ascii="GillSans" w:eastAsia="PMingLiU" w:hAnsi="GillSans" w:cs="Times New Roman"/>
      <w:b/>
      <w:sz w:val="20"/>
    </w:rPr>
  </w:style>
  <w:style w:type="paragraph" w:customStyle="1" w:styleId="ExhibitTitle">
    <w:name w:val="Exhibit Title"/>
    <w:basedOn w:val="Normal"/>
    <w:next w:val="Normal"/>
    <w:rsid w:val="0015360E"/>
    <w:pPr>
      <w:keepNext/>
      <w:spacing w:after="120" w:line="240" w:lineRule="auto"/>
    </w:pPr>
    <w:rPr>
      <w:rFonts w:ascii="Times New Roman" w:eastAsia="PMingLiU" w:hAnsi="Times New Roman" w:cs="Times New Roman"/>
      <w:i/>
      <w:sz w:val="20"/>
    </w:rPr>
  </w:style>
  <w:style w:type="paragraph" w:customStyle="1" w:styleId="TableTitle">
    <w:name w:val="Table Title"/>
    <w:basedOn w:val="ExhibitTitle"/>
    <w:next w:val="Normal"/>
    <w:rsid w:val="0015360E"/>
  </w:style>
  <w:style w:type="character" w:customStyle="1" w:styleId="Run-inheading">
    <w:name w:val="Run-in heading"/>
    <w:rsid w:val="0015360E"/>
    <w:rPr>
      <w:rFonts w:ascii="Times New Roman" w:hAnsi="Times New Roman"/>
      <w:b/>
      <w:i/>
      <w:sz w:val="22"/>
    </w:rPr>
  </w:style>
  <w:style w:type="paragraph" w:styleId="TOC2">
    <w:name w:val="toc 2"/>
    <w:basedOn w:val="Normal"/>
    <w:next w:val="Normal"/>
    <w:uiPriority w:val="39"/>
    <w:qFormat/>
    <w:rsid w:val="0015360E"/>
    <w:pPr>
      <w:tabs>
        <w:tab w:val="right" w:pos="7920"/>
      </w:tabs>
      <w:spacing w:after="120" w:line="300" w:lineRule="atLeast"/>
      <w:ind w:left="540" w:right="720" w:hanging="180"/>
      <w:outlineLvl w:val="0"/>
    </w:pPr>
    <w:rPr>
      <w:rFonts w:ascii="Times New Roman" w:eastAsia="PMingLiU" w:hAnsi="Times New Roman" w:cs="Times New Roman"/>
      <w:noProof/>
    </w:rPr>
  </w:style>
  <w:style w:type="paragraph" w:styleId="TOC3">
    <w:name w:val="toc 3"/>
    <w:basedOn w:val="Normal"/>
    <w:next w:val="Normal"/>
    <w:uiPriority w:val="39"/>
    <w:qFormat/>
    <w:rsid w:val="0015360E"/>
    <w:pPr>
      <w:tabs>
        <w:tab w:val="right" w:pos="7920"/>
      </w:tabs>
      <w:spacing w:after="60" w:line="300" w:lineRule="atLeast"/>
      <w:ind w:left="864" w:right="720" w:hanging="288"/>
      <w:outlineLvl w:val="0"/>
    </w:pPr>
    <w:rPr>
      <w:rFonts w:ascii="Times New Roman" w:eastAsia="PMingLiU" w:hAnsi="Times New Roman" w:cs="Times New Roman"/>
    </w:rPr>
  </w:style>
  <w:style w:type="paragraph" w:styleId="TOC4">
    <w:name w:val="toc 4"/>
    <w:basedOn w:val="Normal"/>
    <w:next w:val="Normal"/>
    <w:uiPriority w:val="39"/>
    <w:rsid w:val="0015360E"/>
    <w:pPr>
      <w:tabs>
        <w:tab w:val="right" w:pos="7920"/>
      </w:tabs>
      <w:spacing w:after="240" w:line="300" w:lineRule="atLeast"/>
      <w:ind w:left="810"/>
    </w:pPr>
    <w:rPr>
      <w:rFonts w:ascii="Times New Roman" w:eastAsia="PMingLiU" w:hAnsi="Times New Roman" w:cs="Times New Roman"/>
    </w:rPr>
  </w:style>
  <w:style w:type="paragraph" w:styleId="ListBullet3">
    <w:name w:val="List Bullet 3"/>
    <w:basedOn w:val="Normal"/>
    <w:rsid w:val="0015360E"/>
    <w:pPr>
      <w:numPr>
        <w:numId w:val="9"/>
      </w:numPr>
      <w:tabs>
        <w:tab w:val="clear" w:pos="-643"/>
        <w:tab w:val="num" w:pos="1440"/>
      </w:tabs>
      <w:spacing w:after="120" w:line="300" w:lineRule="atLeast"/>
      <w:ind w:left="1440" w:hanging="360"/>
    </w:pPr>
    <w:rPr>
      <w:rFonts w:ascii="Times New Roman" w:eastAsia="PMingLiU" w:hAnsi="Times New Roman" w:cs="Times New Roman"/>
    </w:rPr>
  </w:style>
  <w:style w:type="paragraph" w:customStyle="1" w:styleId="Appendix">
    <w:name w:val="Appendix"/>
    <w:basedOn w:val="Heading1"/>
    <w:rsid w:val="0015360E"/>
  </w:style>
  <w:style w:type="paragraph" w:styleId="BlockText">
    <w:name w:val="Block Text"/>
    <w:basedOn w:val="Normal"/>
    <w:rsid w:val="0015360E"/>
    <w:pPr>
      <w:spacing w:after="120" w:line="260" w:lineRule="exact"/>
      <w:ind w:left="720" w:right="720"/>
    </w:pPr>
    <w:rPr>
      <w:rFonts w:ascii="Times New Roman" w:eastAsia="PMingLiU" w:hAnsi="Times New Roman" w:cs="Times New Roman"/>
      <w:sz w:val="20"/>
    </w:rPr>
  </w:style>
  <w:style w:type="paragraph" w:styleId="BodyTextIndent">
    <w:name w:val="Body Text Indent"/>
    <w:basedOn w:val="Normal"/>
    <w:link w:val="BodyTextIndentChar"/>
    <w:unhideWhenUsed/>
    <w:rsid w:val="0015360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15360E"/>
  </w:style>
  <w:style w:type="paragraph" w:styleId="BodyTextFirstIndent2">
    <w:name w:val="Body Text First Indent 2"/>
    <w:basedOn w:val="Normal"/>
    <w:link w:val="BodyTextFirstIndent2Char"/>
    <w:rsid w:val="0015360E"/>
    <w:pPr>
      <w:spacing w:after="120" w:line="320" w:lineRule="exact"/>
      <w:ind w:left="360" w:firstLine="210"/>
      <w:jc w:val="both"/>
    </w:pPr>
    <w:rPr>
      <w:rFonts w:ascii="Book Antiqua" w:eastAsia="PMingLiU" w:hAnsi="Book Antiqua" w:cs="Times New Roman"/>
      <w:sz w:val="19"/>
      <w:szCs w:val="20"/>
    </w:rPr>
  </w:style>
  <w:style w:type="character" w:customStyle="1" w:styleId="BodyTextFirstIndent2Char">
    <w:name w:val="Body Text First Indent 2 Char"/>
    <w:basedOn w:val="BodyTextIndentChar"/>
    <w:link w:val="BodyTextFirstIndent2"/>
    <w:rsid w:val="0015360E"/>
    <w:rPr>
      <w:rFonts w:ascii="Book Antiqua" w:eastAsia="PMingLiU" w:hAnsi="Book Antiqua" w:cs="Times New Roman"/>
      <w:sz w:val="19"/>
      <w:szCs w:val="20"/>
    </w:rPr>
  </w:style>
  <w:style w:type="paragraph" w:styleId="BodyTextIndent3">
    <w:name w:val="Body Text Indent 3"/>
    <w:basedOn w:val="Normal"/>
    <w:link w:val="BodyTextIndent3Char"/>
    <w:rsid w:val="0015360E"/>
    <w:pPr>
      <w:spacing w:after="120" w:line="320" w:lineRule="exact"/>
      <w:ind w:left="360"/>
      <w:jc w:val="both"/>
    </w:pPr>
    <w:rPr>
      <w:rFonts w:ascii="Book Antiqua" w:eastAsia="PMingLiU" w:hAnsi="Book Antiqua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5360E"/>
    <w:rPr>
      <w:rFonts w:ascii="Book Antiqua" w:eastAsia="PMingLiU" w:hAnsi="Book Antiqua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15360E"/>
    <w:pPr>
      <w:tabs>
        <w:tab w:val="left" w:pos="720"/>
      </w:tabs>
      <w:spacing w:after="240" w:line="300" w:lineRule="atLeast"/>
    </w:pPr>
    <w:rPr>
      <w:rFonts w:ascii="Times New Roman" w:eastAsia="PMingLiU" w:hAnsi="Times New Roman" w:cs="Times New Roman"/>
    </w:rPr>
  </w:style>
  <w:style w:type="paragraph" w:styleId="Closing">
    <w:name w:val="Closing"/>
    <w:basedOn w:val="Normal"/>
    <w:link w:val="ClosingChar"/>
    <w:rsid w:val="0015360E"/>
    <w:pPr>
      <w:spacing w:after="240" w:line="320" w:lineRule="exact"/>
      <w:ind w:left="4320"/>
      <w:jc w:val="both"/>
    </w:pPr>
    <w:rPr>
      <w:rFonts w:ascii="Book Antiqua" w:eastAsia="PMingLiU" w:hAnsi="Book Antiqua" w:cs="Times New Roman"/>
      <w:sz w:val="19"/>
      <w:szCs w:val="20"/>
    </w:rPr>
  </w:style>
  <w:style w:type="character" w:customStyle="1" w:styleId="ClosingChar">
    <w:name w:val="Closing Char"/>
    <w:basedOn w:val="DefaultParagraphFont"/>
    <w:link w:val="Closing"/>
    <w:rsid w:val="0015360E"/>
    <w:rPr>
      <w:rFonts w:ascii="Book Antiqua" w:eastAsia="PMingLiU" w:hAnsi="Book Antiqua" w:cs="Times New Roman"/>
      <w:sz w:val="19"/>
      <w:szCs w:val="20"/>
    </w:rPr>
  </w:style>
  <w:style w:type="character" w:styleId="CommentReference">
    <w:name w:val="annotation reference"/>
    <w:uiPriority w:val="99"/>
    <w:semiHidden/>
    <w:rsid w:val="001536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5360E"/>
    <w:pPr>
      <w:spacing w:after="240" w:line="300" w:lineRule="atLeast"/>
    </w:pPr>
    <w:rPr>
      <w:rFonts w:ascii="Book Antiqua" w:eastAsia="PMingLiU" w:hAnsi="Book Antiqua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60E"/>
    <w:rPr>
      <w:rFonts w:ascii="Book Antiqua" w:eastAsia="PMingLiU" w:hAnsi="Book Antiqu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536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60E"/>
    <w:rPr>
      <w:rFonts w:ascii="Book Antiqua" w:eastAsia="PMingLiU" w:hAnsi="Book Antiqua" w:cs="Times New Roman"/>
      <w:b/>
      <w:bCs/>
    </w:rPr>
  </w:style>
  <w:style w:type="paragraph" w:styleId="Date">
    <w:name w:val="Date"/>
    <w:basedOn w:val="Normal"/>
    <w:next w:val="Normal"/>
    <w:link w:val="DateChar"/>
    <w:rsid w:val="0015360E"/>
    <w:pPr>
      <w:spacing w:after="240" w:line="320" w:lineRule="exact"/>
      <w:jc w:val="both"/>
    </w:pPr>
    <w:rPr>
      <w:rFonts w:ascii="Book Antiqua" w:eastAsia="PMingLiU" w:hAnsi="Book Antiqua" w:cs="Times New Roman"/>
      <w:sz w:val="19"/>
      <w:szCs w:val="20"/>
    </w:rPr>
  </w:style>
  <w:style w:type="character" w:customStyle="1" w:styleId="DateChar">
    <w:name w:val="Date Char"/>
    <w:basedOn w:val="DefaultParagraphFont"/>
    <w:link w:val="Date"/>
    <w:rsid w:val="0015360E"/>
    <w:rPr>
      <w:rFonts w:ascii="Book Antiqua" w:eastAsia="PMingLiU" w:hAnsi="Book Antiqua" w:cs="Times New Roman"/>
      <w:sz w:val="19"/>
      <w:szCs w:val="20"/>
    </w:rPr>
  </w:style>
  <w:style w:type="paragraph" w:styleId="E-mailSignature">
    <w:name w:val="E-mail Signature"/>
    <w:basedOn w:val="Normal"/>
    <w:link w:val="E-mailSignatureChar"/>
    <w:rsid w:val="0015360E"/>
    <w:pPr>
      <w:spacing w:after="240" w:line="320" w:lineRule="exact"/>
      <w:jc w:val="both"/>
    </w:pPr>
    <w:rPr>
      <w:rFonts w:ascii="Book Antiqua" w:eastAsia="PMingLiU" w:hAnsi="Book Antiqua" w:cs="Times New Roman"/>
      <w:sz w:val="19"/>
      <w:szCs w:val="20"/>
    </w:rPr>
  </w:style>
  <w:style w:type="character" w:customStyle="1" w:styleId="E-mailSignatureChar">
    <w:name w:val="E-mail Signature Char"/>
    <w:basedOn w:val="DefaultParagraphFont"/>
    <w:link w:val="E-mailSignature"/>
    <w:rsid w:val="0015360E"/>
    <w:rPr>
      <w:rFonts w:ascii="Book Antiqua" w:eastAsia="PMingLiU" w:hAnsi="Book Antiqua" w:cs="Times New Roman"/>
      <w:sz w:val="19"/>
      <w:szCs w:val="20"/>
    </w:rPr>
  </w:style>
  <w:style w:type="character" w:styleId="Emphasis">
    <w:name w:val="Emphasis"/>
    <w:qFormat/>
    <w:rsid w:val="0015360E"/>
    <w:rPr>
      <w:i/>
      <w:iCs/>
    </w:rPr>
  </w:style>
  <w:style w:type="paragraph" w:styleId="EnvelopeAddress">
    <w:name w:val="envelope address"/>
    <w:basedOn w:val="Normal"/>
    <w:rsid w:val="0015360E"/>
    <w:pPr>
      <w:framePr w:w="7920" w:h="1980" w:hRule="exact" w:hSpace="180" w:wrap="auto" w:hAnchor="page" w:xAlign="center" w:yAlign="bottom"/>
      <w:spacing w:after="240" w:line="320" w:lineRule="exact"/>
      <w:ind w:left="2880"/>
      <w:jc w:val="both"/>
    </w:pPr>
    <w:rPr>
      <w:rFonts w:ascii="Times New Roman" w:eastAsia="PMingLiU" w:hAnsi="Times New Roman" w:cs="Arial"/>
      <w:sz w:val="24"/>
      <w:szCs w:val="24"/>
    </w:rPr>
  </w:style>
  <w:style w:type="paragraph" w:customStyle="1" w:styleId="ExhibitText">
    <w:name w:val="Exhibit Text"/>
    <w:rsid w:val="0015360E"/>
    <w:pPr>
      <w:spacing w:after="100" w:line="240" w:lineRule="atLeast"/>
      <w:jc w:val="both"/>
    </w:pPr>
    <w:rPr>
      <w:rFonts w:ascii="Adobe Garamond Pro" w:eastAsia="Times" w:hAnsi="Adobe Garamond Pro" w:cs="Times New Roman"/>
      <w:sz w:val="16"/>
      <w:szCs w:val="20"/>
    </w:rPr>
  </w:style>
  <w:style w:type="paragraph" w:customStyle="1" w:styleId="ExhibitTextbullet">
    <w:name w:val="Exhibit Text bullet"/>
    <w:basedOn w:val="ExhibitText"/>
    <w:rsid w:val="0015360E"/>
    <w:pPr>
      <w:numPr>
        <w:numId w:val="7"/>
      </w:numPr>
      <w:tabs>
        <w:tab w:val="clear" w:pos="360"/>
        <w:tab w:val="num" w:pos="180"/>
      </w:tabs>
      <w:ind w:left="187" w:hanging="187"/>
    </w:pPr>
    <w:rPr>
      <w:iCs/>
    </w:rPr>
  </w:style>
  <w:style w:type="paragraph" w:customStyle="1" w:styleId="Testofumetto">
    <w:name w:val="Testo fumetto"/>
    <w:basedOn w:val="Normal"/>
    <w:semiHidden/>
    <w:rsid w:val="0015360E"/>
    <w:pPr>
      <w:spacing w:after="0" w:line="240" w:lineRule="auto"/>
    </w:pPr>
    <w:rPr>
      <w:rFonts w:ascii="Tahoma" w:eastAsia="PMingLiU" w:hAnsi="Tahoma" w:cs="Tahoma"/>
      <w:sz w:val="16"/>
      <w:szCs w:val="16"/>
      <w:lang w:val="en-GB"/>
    </w:rPr>
  </w:style>
  <w:style w:type="paragraph" w:customStyle="1" w:styleId="FigureTitle">
    <w:name w:val="Figure Title"/>
    <w:basedOn w:val="ExhibitTitle"/>
    <w:next w:val="Normal"/>
    <w:rsid w:val="0015360E"/>
  </w:style>
  <w:style w:type="character" w:styleId="FollowedHyperlink">
    <w:name w:val="FollowedHyperlink"/>
    <w:rsid w:val="0015360E"/>
    <w:rPr>
      <w:color w:val="800080"/>
      <w:u w:val="single"/>
    </w:rPr>
  </w:style>
  <w:style w:type="character" w:styleId="HTMLAcronym">
    <w:name w:val="HTML Acronym"/>
    <w:basedOn w:val="DefaultParagraphFont"/>
    <w:rsid w:val="0015360E"/>
  </w:style>
  <w:style w:type="paragraph" w:styleId="HTMLAddress">
    <w:name w:val="HTML Address"/>
    <w:basedOn w:val="Normal"/>
    <w:link w:val="HTMLAddressChar"/>
    <w:rsid w:val="0015360E"/>
    <w:pPr>
      <w:spacing w:after="240" w:line="320" w:lineRule="exact"/>
      <w:jc w:val="both"/>
    </w:pPr>
    <w:rPr>
      <w:rFonts w:ascii="Book Antiqua" w:eastAsia="PMingLiU" w:hAnsi="Book Antiqua" w:cs="Times New Roman"/>
      <w:i/>
      <w:iCs/>
      <w:sz w:val="19"/>
      <w:szCs w:val="20"/>
    </w:rPr>
  </w:style>
  <w:style w:type="character" w:customStyle="1" w:styleId="HTMLAddressChar">
    <w:name w:val="HTML Address Char"/>
    <w:basedOn w:val="DefaultParagraphFont"/>
    <w:link w:val="HTMLAddress"/>
    <w:rsid w:val="0015360E"/>
    <w:rPr>
      <w:rFonts w:ascii="Book Antiqua" w:eastAsia="PMingLiU" w:hAnsi="Book Antiqua" w:cs="Times New Roman"/>
      <w:i/>
      <w:iCs/>
      <w:sz w:val="19"/>
      <w:szCs w:val="20"/>
    </w:rPr>
  </w:style>
  <w:style w:type="character" w:styleId="HTMLCite">
    <w:name w:val="HTML Cite"/>
    <w:rsid w:val="0015360E"/>
    <w:rPr>
      <w:i/>
      <w:iCs/>
    </w:rPr>
  </w:style>
  <w:style w:type="character" w:styleId="HTMLCode">
    <w:name w:val="HTML Code"/>
    <w:rsid w:val="0015360E"/>
    <w:rPr>
      <w:rFonts w:ascii="Courier New" w:hAnsi="Courier New"/>
      <w:sz w:val="20"/>
      <w:szCs w:val="20"/>
    </w:rPr>
  </w:style>
  <w:style w:type="character" w:styleId="HTMLDefinition">
    <w:name w:val="HTML Definition"/>
    <w:rsid w:val="0015360E"/>
    <w:rPr>
      <w:i/>
      <w:iCs/>
    </w:rPr>
  </w:style>
  <w:style w:type="character" w:styleId="HTMLKeyboard">
    <w:name w:val="HTML Keyboard"/>
    <w:rsid w:val="0015360E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15360E"/>
    <w:pPr>
      <w:spacing w:after="240" w:line="320" w:lineRule="exact"/>
      <w:jc w:val="both"/>
    </w:pPr>
    <w:rPr>
      <w:rFonts w:ascii="Courier New" w:eastAsia="PMingLiU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360E"/>
    <w:rPr>
      <w:rFonts w:ascii="Courier New" w:eastAsia="PMingLiU" w:hAnsi="Courier New" w:cs="Times New Roman"/>
      <w:sz w:val="20"/>
      <w:szCs w:val="20"/>
    </w:rPr>
  </w:style>
  <w:style w:type="character" w:styleId="HTMLSample">
    <w:name w:val="HTML Sample"/>
    <w:rsid w:val="0015360E"/>
    <w:rPr>
      <w:rFonts w:ascii="Courier New" w:hAnsi="Courier New"/>
    </w:rPr>
  </w:style>
  <w:style w:type="character" w:styleId="HTMLTypewriter">
    <w:name w:val="HTML Typewriter"/>
    <w:rsid w:val="0015360E"/>
    <w:rPr>
      <w:rFonts w:ascii="Courier New" w:hAnsi="Courier New"/>
      <w:sz w:val="20"/>
      <w:szCs w:val="20"/>
    </w:rPr>
  </w:style>
  <w:style w:type="character" w:styleId="HTMLVariable">
    <w:name w:val="HTML Variable"/>
    <w:rsid w:val="0015360E"/>
    <w:rPr>
      <w:i/>
      <w:iCs/>
    </w:rPr>
  </w:style>
  <w:style w:type="character" w:customStyle="1" w:styleId="2ndlineformatting">
    <w:name w:val="2nd line formatting"/>
    <w:rsid w:val="0015360E"/>
    <w:rPr>
      <w:rFonts w:ascii="Adobe Garamond Pro" w:hAnsi="Adobe Garamond Pro"/>
      <w:i/>
      <w:sz w:val="20"/>
    </w:rPr>
  </w:style>
  <w:style w:type="paragraph" w:customStyle="1" w:styleId="Contents">
    <w:name w:val="Contents"/>
    <w:basedOn w:val="Heading0"/>
    <w:rsid w:val="0015360E"/>
    <w:rPr>
      <w:rFonts w:ascii="Arial" w:hAnsi="Arial" w:cs="Arial"/>
      <w:b/>
      <w:sz w:val="56"/>
    </w:rPr>
  </w:style>
  <w:style w:type="character" w:styleId="LineNumber">
    <w:name w:val="line number"/>
    <w:basedOn w:val="DefaultParagraphFont"/>
    <w:rsid w:val="0015360E"/>
  </w:style>
  <w:style w:type="paragraph" w:styleId="ListBullet4">
    <w:name w:val="List Bullet 4"/>
    <w:basedOn w:val="Normal"/>
    <w:autoRedefine/>
    <w:rsid w:val="0015360E"/>
    <w:pPr>
      <w:numPr>
        <w:numId w:val="10"/>
      </w:numPr>
      <w:tabs>
        <w:tab w:val="clear" w:pos="1440"/>
        <w:tab w:val="num" w:pos="1800"/>
      </w:tabs>
      <w:spacing w:after="240" w:line="300" w:lineRule="atLeast"/>
      <w:ind w:left="1800"/>
    </w:pPr>
    <w:rPr>
      <w:rFonts w:ascii="Times New Roman" w:eastAsia="PMingLiU" w:hAnsi="Times New Roman" w:cs="Times New Roman"/>
    </w:rPr>
  </w:style>
  <w:style w:type="paragraph" w:customStyle="1" w:styleId="Listbulletsingleline">
    <w:name w:val="List bullet single line"/>
    <w:basedOn w:val="ListBullet"/>
    <w:next w:val="Normalhalflinebefore"/>
    <w:qFormat/>
    <w:rsid w:val="0015360E"/>
    <w:pPr>
      <w:numPr>
        <w:numId w:val="3"/>
      </w:numPr>
      <w:spacing w:after="0"/>
    </w:pPr>
  </w:style>
  <w:style w:type="paragraph" w:styleId="ListContinue2">
    <w:name w:val="List Continue 2"/>
    <w:basedOn w:val="Normal"/>
    <w:rsid w:val="0015360E"/>
    <w:pPr>
      <w:spacing w:after="120" w:line="320" w:lineRule="exact"/>
      <w:ind w:left="720"/>
      <w:jc w:val="both"/>
    </w:pPr>
    <w:rPr>
      <w:rFonts w:ascii="Book Antiqua" w:eastAsia="PMingLiU" w:hAnsi="Book Antiqua" w:cs="Times New Roman"/>
      <w:sz w:val="19"/>
      <w:szCs w:val="20"/>
    </w:rPr>
  </w:style>
  <w:style w:type="paragraph" w:styleId="ListContinue3">
    <w:name w:val="List Continue 3"/>
    <w:basedOn w:val="Normal"/>
    <w:rsid w:val="0015360E"/>
    <w:pPr>
      <w:spacing w:after="120" w:line="320" w:lineRule="exact"/>
      <w:ind w:left="1080"/>
      <w:jc w:val="both"/>
    </w:pPr>
    <w:rPr>
      <w:rFonts w:ascii="Book Antiqua" w:eastAsia="PMingLiU" w:hAnsi="Book Antiqua" w:cs="Times New Roman"/>
      <w:sz w:val="19"/>
      <w:szCs w:val="20"/>
    </w:rPr>
  </w:style>
  <w:style w:type="paragraph" w:styleId="ListContinue4">
    <w:name w:val="List Continue 4"/>
    <w:basedOn w:val="Normal"/>
    <w:rsid w:val="0015360E"/>
    <w:pPr>
      <w:spacing w:after="120" w:line="320" w:lineRule="exact"/>
      <w:ind w:left="1440"/>
      <w:jc w:val="both"/>
    </w:pPr>
    <w:rPr>
      <w:rFonts w:ascii="Book Antiqua" w:eastAsia="PMingLiU" w:hAnsi="Book Antiqua" w:cs="Times New Roman"/>
      <w:sz w:val="19"/>
      <w:szCs w:val="20"/>
    </w:rPr>
  </w:style>
  <w:style w:type="paragraph" w:styleId="ListContinue5">
    <w:name w:val="List Continue 5"/>
    <w:basedOn w:val="Normal"/>
    <w:rsid w:val="0015360E"/>
    <w:pPr>
      <w:spacing w:after="120" w:line="320" w:lineRule="exact"/>
      <w:ind w:left="1800"/>
      <w:jc w:val="both"/>
    </w:pPr>
    <w:rPr>
      <w:rFonts w:ascii="Book Antiqua" w:eastAsia="PMingLiU" w:hAnsi="Book Antiqua" w:cs="Times New Roman"/>
      <w:sz w:val="19"/>
      <w:szCs w:val="20"/>
    </w:rPr>
  </w:style>
  <w:style w:type="paragraph" w:styleId="ListNumber">
    <w:name w:val="List Number"/>
    <w:basedOn w:val="Normal"/>
    <w:rsid w:val="0015360E"/>
    <w:pPr>
      <w:numPr>
        <w:numId w:val="16"/>
      </w:numPr>
      <w:spacing w:after="120" w:line="300" w:lineRule="atLeast"/>
    </w:pPr>
    <w:rPr>
      <w:rFonts w:ascii="Times New Roman" w:eastAsia="PMingLiU" w:hAnsi="Times New Roman" w:cs="Times New Roman"/>
    </w:rPr>
  </w:style>
  <w:style w:type="paragraph" w:styleId="ListNumber2">
    <w:name w:val="List Number 2"/>
    <w:basedOn w:val="Normal"/>
    <w:rsid w:val="0015360E"/>
    <w:pPr>
      <w:numPr>
        <w:numId w:val="11"/>
      </w:numPr>
      <w:spacing w:after="120" w:line="300" w:lineRule="atLeast"/>
    </w:pPr>
    <w:rPr>
      <w:rFonts w:ascii="Times New Roman" w:eastAsia="PMingLiU" w:hAnsi="Times New Roman" w:cs="Times New Roman"/>
    </w:rPr>
  </w:style>
  <w:style w:type="paragraph" w:styleId="ListNumber3">
    <w:name w:val="List Number 3"/>
    <w:basedOn w:val="Normal"/>
    <w:rsid w:val="0015360E"/>
    <w:pPr>
      <w:tabs>
        <w:tab w:val="num" w:pos="1080"/>
      </w:tabs>
      <w:spacing w:after="240" w:line="320" w:lineRule="exact"/>
      <w:ind w:left="1080" w:hanging="360"/>
      <w:jc w:val="both"/>
    </w:pPr>
    <w:rPr>
      <w:rFonts w:ascii="Book Antiqua" w:eastAsia="PMingLiU" w:hAnsi="Book Antiqua" w:cs="Times New Roman"/>
      <w:sz w:val="19"/>
      <w:szCs w:val="20"/>
    </w:rPr>
  </w:style>
  <w:style w:type="paragraph" w:styleId="ListNumber4">
    <w:name w:val="List Number 4"/>
    <w:basedOn w:val="Normal"/>
    <w:rsid w:val="0015360E"/>
    <w:pPr>
      <w:numPr>
        <w:numId w:val="12"/>
      </w:numPr>
      <w:tabs>
        <w:tab w:val="clear" w:pos="1440"/>
        <w:tab w:val="num" w:pos="1080"/>
      </w:tabs>
      <w:spacing w:after="240" w:line="300" w:lineRule="atLeast"/>
      <w:ind w:left="1080"/>
    </w:pPr>
    <w:rPr>
      <w:rFonts w:ascii="Times New Roman" w:eastAsia="PMingLiU" w:hAnsi="Times New Roman" w:cs="Times New Roman"/>
    </w:rPr>
  </w:style>
  <w:style w:type="paragraph" w:styleId="ListNumber5">
    <w:name w:val="List Number 5"/>
    <w:basedOn w:val="Normal"/>
    <w:rsid w:val="0015360E"/>
    <w:pPr>
      <w:numPr>
        <w:numId w:val="13"/>
      </w:numPr>
      <w:tabs>
        <w:tab w:val="clear" w:pos="1800"/>
        <w:tab w:val="num" w:pos="360"/>
      </w:tabs>
      <w:spacing w:after="240" w:line="300" w:lineRule="atLeast"/>
      <w:ind w:left="0" w:firstLine="0"/>
    </w:pPr>
    <w:rPr>
      <w:rFonts w:ascii="Times New Roman" w:eastAsia="PMingLiU" w:hAnsi="Times New Roman" w:cs="Times New Roman"/>
    </w:rPr>
  </w:style>
  <w:style w:type="paragraph" w:styleId="MessageHeader">
    <w:name w:val="Message Header"/>
    <w:basedOn w:val="Normal"/>
    <w:link w:val="MessageHeaderChar"/>
    <w:rsid w:val="001536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 w:line="320" w:lineRule="exact"/>
      <w:ind w:left="1080" w:hanging="1080"/>
      <w:jc w:val="both"/>
    </w:pPr>
    <w:rPr>
      <w:rFonts w:ascii="Times New Roman" w:eastAsia="PMingLiU" w:hAnsi="Times New Roman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15360E"/>
    <w:rPr>
      <w:rFonts w:ascii="Times New Roman" w:eastAsia="PMingLiU" w:hAnsi="Times New Roman" w:cs="Arial"/>
      <w:sz w:val="24"/>
      <w:szCs w:val="24"/>
      <w:shd w:val="pct20" w:color="auto" w:fill="auto"/>
    </w:rPr>
  </w:style>
  <w:style w:type="paragraph" w:customStyle="1" w:styleId="Normalhalflinebeforeandafter">
    <w:name w:val="Normal half line before and after"/>
    <w:basedOn w:val="Normalhalflinebefore"/>
    <w:rsid w:val="0015360E"/>
    <w:pPr>
      <w:spacing w:after="120"/>
    </w:pPr>
  </w:style>
  <w:style w:type="paragraph" w:styleId="NoteHeading">
    <w:name w:val="Note Heading"/>
    <w:basedOn w:val="Normal"/>
    <w:next w:val="Normal"/>
    <w:link w:val="NoteHeadingChar"/>
    <w:rsid w:val="0015360E"/>
    <w:pPr>
      <w:spacing w:after="240" w:line="320" w:lineRule="exact"/>
      <w:jc w:val="both"/>
    </w:pPr>
    <w:rPr>
      <w:rFonts w:ascii="Book Antiqua" w:eastAsia="PMingLiU" w:hAnsi="Book Antiqua" w:cs="Times New Roman"/>
      <w:sz w:val="19"/>
      <w:szCs w:val="20"/>
    </w:rPr>
  </w:style>
  <w:style w:type="character" w:customStyle="1" w:styleId="NoteHeadingChar">
    <w:name w:val="Note Heading Char"/>
    <w:basedOn w:val="DefaultParagraphFont"/>
    <w:link w:val="NoteHeading"/>
    <w:rsid w:val="0015360E"/>
    <w:rPr>
      <w:rFonts w:ascii="Book Antiqua" w:eastAsia="PMingLiU" w:hAnsi="Book Antiqua" w:cs="Times New Roman"/>
      <w:sz w:val="19"/>
      <w:szCs w:val="20"/>
    </w:rPr>
  </w:style>
  <w:style w:type="paragraph" w:styleId="PlainText">
    <w:name w:val="Plain Text"/>
    <w:basedOn w:val="Normal"/>
    <w:link w:val="PlainTextChar"/>
    <w:rsid w:val="0015360E"/>
    <w:pPr>
      <w:spacing w:after="240" w:line="320" w:lineRule="exact"/>
      <w:jc w:val="both"/>
    </w:pPr>
    <w:rPr>
      <w:rFonts w:ascii="Courier New" w:eastAsia="PMingLiU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5360E"/>
    <w:rPr>
      <w:rFonts w:ascii="Courier New" w:eastAsia="PMingLiU" w:hAnsi="Courier New" w:cs="Times New Roman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15360E"/>
    <w:pPr>
      <w:spacing w:after="240" w:line="320" w:lineRule="exact"/>
      <w:jc w:val="both"/>
    </w:pPr>
    <w:rPr>
      <w:rFonts w:ascii="Book Antiqua" w:eastAsia="PMingLiU" w:hAnsi="Book Antiqua" w:cs="Times New Roman"/>
      <w:sz w:val="19"/>
      <w:szCs w:val="20"/>
    </w:rPr>
  </w:style>
  <w:style w:type="character" w:customStyle="1" w:styleId="SalutationChar">
    <w:name w:val="Salutation Char"/>
    <w:basedOn w:val="DefaultParagraphFont"/>
    <w:link w:val="Salutation"/>
    <w:rsid w:val="0015360E"/>
    <w:rPr>
      <w:rFonts w:ascii="Book Antiqua" w:eastAsia="PMingLiU" w:hAnsi="Book Antiqua" w:cs="Times New Roman"/>
      <w:sz w:val="19"/>
      <w:szCs w:val="20"/>
    </w:rPr>
  </w:style>
  <w:style w:type="paragraph" w:customStyle="1" w:styleId="Sidebar">
    <w:name w:val="Sidebar"/>
    <w:rsid w:val="0015360E"/>
    <w:pPr>
      <w:framePr w:w="2909" w:hSpace="187" w:vSpace="187" w:wrap="around" w:vAnchor="text" w:hAnchor="page" w:x="7462" w:y="238"/>
      <w:pBdr>
        <w:top w:val="single" w:sz="8" w:space="4" w:color="auto"/>
        <w:bottom w:val="single" w:sz="2" w:space="4" w:color="auto"/>
      </w:pBdr>
      <w:spacing w:after="0" w:line="300" w:lineRule="atLeast"/>
    </w:pPr>
    <w:rPr>
      <w:rFonts w:ascii="Arial" w:eastAsia="PMingLiU" w:hAnsi="Arial" w:cs="Times New Roman"/>
      <w:szCs w:val="18"/>
      <w:lang w:val="en-GB" w:eastAsia="zh-HK"/>
    </w:rPr>
  </w:style>
  <w:style w:type="character" w:styleId="Strong">
    <w:name w:val="Strong"/>
    <w:uiPriority w:val="22"/>
    <w:qFormat/>
    <w:rsid w:val="0015360E"/>
    <w:rPr>
      <w:b/>
      <w:bCs/>
    </w:rPr>
  </w:style>
  <w:style w:type="paragraph" w:customStyle="1" w:styleId="Tablecut-in">
    <w:name w:val="Table cut-in"/>
    <w:rsid w:val="0015360E"/>
    <w:pPr>
      <w:spacing w:before="120" w:after="120" w:line="240" w:lineRule="auto"/>
      <w:jc w:val="center"/>
    </w:pPr>
    <w:rPr>
      <w:rFonts w:ascii="Adobe Garamond Pro" w:eastAsia="PMingLiU" w:hAnsi="Adobe Garamond Pro" w:cs="Times New Roman"/>
      <w:b/>
      <w:smallCaps/>
      <w:spacing w:val="30"/>
      <w:sz w:val="16"/>
      <w:szCs w:val="20"/>
    </w:rPr>
  </w:style>
  <w:style w:type="paragraph" w:customStyle="1" w:styleId="Tableindent">
    <w:name w:val="Table indent"/>
    <w:basedOn w:val="Tabletext"/>
    <w:rsid w:val="0015360E"/>
    <w:pPr>
      <w:ind w:left="144"/>
    </w:pPr>
  </w:style>
  <w:style w:type="paragraph" w:customStyle="1" w:styleId="Tablein-text">
    <w:name w:val="Table in-text"/>
    <w:basedOn w:val="Tabletext"/>
    <w:rsid w:val="0015360E"/>
    <w:pPr>
      <w:spacing w:after="0"/>
    </w:pPr>
  </w:style>
  <w:style w:type="paragraph" w:styleId="TableofFigures">
    <w:name w:val="table of figures"/>
    <w:basedOn w:val="Normal"/>
    <w:next w:val="Normal"/>
    <w:uiPriority w:val="99"/>
    <w:rsid w:val="0015360E"/>
    <w:pPr>
      <w:tabs>
        <w:tab w:val="left" w:pos="1260"/>
        <w:tab w:val="right" w:pos="7920"/>
      </w:tabs>
      <w:spacing w:after="0" w:line="300" w:lineRule="atLeast"/>
      <w:ind w:left="1260" w:right="1080" w:hanging="1260"/>
    </w:pPr>
    <w:rPr>
      <w:rFonts w:ascii="Times New Roman" w:eastAsia="PMingLiU" w:hAnsi="Times New Roman" w:cs="Times New Roman"/>
      <w:noProof/>
    </w:rPr>
  </w:style>
  <w:style w:type="paragraph" w:customStyle="1" w:styleId="Tablesource">
    <w:name w:val="Table source"/>
    <w:basedOn w:val="Tabletext"/>
    <w:rsid w:val="0015360E"/>
    <w:pPr>
      <w:spacing w:before="120" w:after="240"/>
      <w:ind w:left="202"/>
    </w:pPr>
    <w:rPr>
      <w:i/>
    </w:rPr>
  </w:style>
  <w:style w:type="paragraph" w:styleId="Title">
    <w:name w:val="Title"/>
    <w:basedOn w:val="Normal"/>
    <w:link w:val="TitleChar"/>
    <w:qFormat/>
    <w:rsid w:val="0015360E"/>
    <w:pPr>
      <w:spacing w:before="240" w:after="60" w:line="320" w:lineRule="exact"/>
      <w:jc w:val="center"/>
      <w:outlineLvl w:val="0"/>
    </w:pPr>
    <w:rPr>
      <w:rFonts w:ascii="Arial" w:eastAsia="PMingLiU" w:hAnsi="Arial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5360E"/>
    <w:rPr>
      <w:rFonts w:ascii="Arial" w:eastAsia="PMingLiU" w:hAnsi="Arial" w:cs="Times New Roman"/>
      <w:b/>
      <w:bCs/>
      <w:kern w:val="28"/>
      <w:sz w:val="32"/>
      <w:szCs w:val="32"/>
    </w:rPr>
  </w:style>
  <w:style w:type="paragraph" w:styleId="TOC5">
    <w:name w:val="toc 5"/>
    <w:basedOn w:val="Normal"/>
    <w:next w:val="Normal"/>
    <w:autoRedefine/>
    <w:uiPriority w:val="39"/>
    <w:rsid w:val="0015360E"/>
    <w:pPr>
      <w:spacing w:after="240" w:line="300" w:lineRule="atLeast"/>
      <w:ind w:left="880"/>
    </w:pPr>
    <w:rPr>
      <w:rFonts w:ascii="Times New Roman" w:eastAsia="PMingLiU" w:hAnsi="Times New Roman" w:cs="Times New Roman"/>
    </w:rPr>
  </w:style>
  <w:style w:type="paragraph" w:styleId="TOC6">
    <w:name w:val="toc 6"/>
    <w:basedOn w:val="Normal"/>
    <w:next w:val="Normal"/>
    <w:autoRedefine/>
    <w:uiPriority w:val="39"/>
    <w:rsid w:val="0015360E"/>
    <w:pPr>
      <w:spacing w:after="240" w:line="300" w:lineRule="atLeast"/>
      <w:ind w:left="1100"/>
    </w:pPr>
    <w:rPr>
      <w:rFonts w:ascii="Times New Roman" w:eastAsia="PMingLiU" w:hAnsi="Times New Roman" w:cs="Times New Roman"/>
    </w:rPr>
  </w:style>
  <w:style w:type="character" w:customStyle="1" w:styleId="tablenoteref">
    <w:name w:val="table note ref"/>
    <w:rsid w:val="0015360E"/>
    <w:rPr>
      <w:position w:val="6"/>
      <w:sz w:val="15"/>
      <w:szCs w:val="15"/>
    </w:rPr>
  </w:style>
  <w:style w:type="paragraph" w:customStyle="1" w:styleId="FigureNumber">
    <w:name w:val="Figure Number"/>
    <w:basedOn w:val="Exhibitnumber"/>
    <w:next w:val="FigureTitle"/>
    <w:rsid w:val="0015360E"/>
    <w:pPr>
      <w:keepNext w:val="0"/>
    </w:pPr>
  </w:style>
  <w:style w:type="paragraph" w:customStyle="1" w:styleId="Partheading">
    <w:name w:val="Part heading"/>
    <w:basedOn w:val="Heading0"/>
    <w:rsid w:val="0015360E"/>
    <w:pPr>
      <w:ind w:right="1440"/>
    </w:pPr>
    <w:rPr>
      <w:smallCaps/>
      <w:spacing w:val="-14"/>
    </w:rPr>
  </w:style>
  <w:style w:type="paragraph" w:customStyle="1" w:styleId="exhibitheading">
    <w:name w:val="exhibit heading"/>
    <w:basedOn w:val="ExhibitText"/>
    <w:rsid w:val="0015360E"/>
    <w:pPr>
      <w:spacing w:before="120" w:after="60"/>
      <w:jc w:val="center"/>
    </w:pPr>
    <w:rPr>
      <w:rFonts w:cs="Arial"/>
      <w:b/>
    </w:rPr>
  </w:style>
  <w:style w:type="paragraph" w:customStyle="1" w:styleId="Listbullet3singleline">
    <w:name w:val="List bullet 3 single line"/>
    <w:basedOn w:val="ListBullet3"/>
    <w:rsid w:val="0015360E"/>
    <w:pPr>
      <w:spacing w:after="0"/>
    </w:pPr>
  </w:style>
  <w:style w:type="paragraph" w:customStyle="1" w:styleId="Listbullet2singleline">
    <w:name w:val="List bullet 2 single line"/>
    <w:basedOn w:val="ListBullet2"/>
    <w:rsid w:val="0015360E"/>
    <w:pPr>
      <w:numPr>
        <w:numId w:val="4"/>
      </w:numPr>
      <w:spacing w:after="0" w:line="300" w:lineRule="atLeast"/>
      <w:ind w:left="1530"/>
      <w:contextualSpacing w:val="0"/>
    </w:pPr>
    <w:rPr>
      <w:rFonts w:ascii="Times New Roman" w:eastAsia="PMingLiU" w:hAnsi="Times New Roman" w:cs="Times New Roman"/>
    </w:rPr>
  </w:style>
  <w:style w:type="paragraph" w:customStyle="1" w:styleId="BlockTextbullet">
    <w:name w:val="Block Text bullet"/>
    <w:basedOn w:val="BlockText"/>
    <w:rsid w:val="0015360E"/>
    <w:pPr>
      <w:numPr>
        <w:ilvl w:val="1"/>
        <w:numId w:val="15"/>
      </w:numPr>
      <w:tabs>
        <w:tab w:val="clear" w:pos="1440"/>
        <w:tab w:val="num" w:pos="1080"/>
      </w:tabs>
      <w:ind w:left="1080"/>
    </w:pPr>
  </w:style>
  <w:style w:type="paragraph" w:customStyle="1" w:styleId="tableinsidetitle">
    <w:name w:val="table inside title"/>
    <w:basedOn w:val="Tabletext"/>
    <w:rsid w:val="0015360E"/>
    <w:pPr>
      <w:jc w:val="center"/>
    </w:pPr>
    <w:rPr>
      <w:b/>
    </w:rPr>
  </w:style>
  <w:style w:type="paragraph" w:customStyle="1" w:styleId="Tablenumbercontinued">
    <w:name w:val="Table number continued"/>
    <w:basedOn w:val="Tablenumber"/>
    <w:rsid w:val="0015360E"/>
  </w:style>
  <w:style w:type="table" w:styleId="TableGrid">
    <w:name w:val="Table Grid"/>
    <w:basedOn w:val="TableNormal"/>
    <w:rsid w:val="0015360E"/>
    <w:pPr>
      <w:spacing w:after="60" w:line="240" w:lineRule="auto"/>
    </w:pPr>
    <w:rPr>
      <w:rFonts w:ascii="Times New Roman" w:eastAsia="PMingLiU" w:hAnsi="Times New Roman" w:cs="Times New Roman"/>
      <w:sz w:val="16"/>
      <w:szCs w:val="20"/>
    </w:rPr>
    <w:tblPr>
      <w:tblInd w:w="202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</w:tblPr>
    <w:tblStylePr w:type="firstRow">
      <w:tblPr/>
      <w:tcPr>
        <w:tc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nil"/>
          <w:insideV w:val="single" w:sz="12" w:space="0" w:color="C0C0C0"/>
          <w:tl2br w:val="nil"/>
          <w:tr2bl w:val="nil"/>
        </w:tcBorders>
        <w:shd w:val="clear" w:color="auto" w:fill="9DBFE5"/>
        <w:vAlign w:val="bottom"/>
      </w:tcPr>
    </w:tblStylePr>
  </w:style>
  <w:style w:type="table" w:customStyle="1" w:styleId="ExhibitTable">
    <w:name w:val="Exhibit Table"/>
    <w:basedOn w:val="TableClassic1"/>
    <w:rsid w:val="0015360E"/>
    <w:tblPr>
      <w:tblBorders>
        <w:top w:val="none" w:sz="0" w:space="0" w:color="auto"/>
        <w:bottom w:val="single" w:sz="6" w:space="0" w:color="000000"/>
      </w:tblBorders>
    </w:tblPr>
    <w:tcPr>
      <w:shd w:val="clear" w:color="auto" w:fill="auto"/>
    </w:tcPr>
    <w:tblStylePr w:type="firstRow">
      <w:rPr>
        <w:i w:val="0"/>
        <w:iCs/>
      </w:rPr>
      <w:tblPr/>
      <w:tcPr>
        <w:tcBorders>
          <w:top w:val="single" w:sz="12" w:space="0" w:color="000000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rPr>
        <w:color w:val="auto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tblPr/>
      <w:tcPr>
        <w:tcBorders>
          <w:top w:val="single" w:sz="12" w:space="0" w:color="000000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portTitleforTitlePage">
    <w:name w:val="Report Title for Title Page"/>
    <w:basedOn w:val="ReportTitle"/>
    <w:qFormat/>
    <w:rsid w:val="0015360E"/>
    <w:pPr>
      <w:spacing w:before="3480"/>
    </w:pPr>
    <w:rPr>
      <w:rFonts w:ascii="Arial Black" w:hAnsi="Arial Black"/>
      <w:b w:val="0"/>
    </w:rPr>
  </w:style>
  <w:style w:type="table" w:styleId="TableClassic1">
    <w:name w:val="Table Classic 1"/>
    <w:basedOn w:val="TableNormal"/>
    <w:rsid w:val="0015360E"/>
    <w:pPr>
      <w:spacing w:after="240" w:line="300" w:lineRule="atLeast"/>
    </w:pPr>
    <w:rPr>
      <w:rFonts w:ascii="Times New Roman" w:eastAsia="PMingLiU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yperlink1">
    <w:name w:val="Hyperlink1"/>
    <w:rsid w:val="0015360E"/>
    <w:rPr>
      <w:rFonts w:ascii="Arial" w:hAnsi="Arial"/>
      <w:color w:val="0000FF"/>
      <w:sz w:val="20"/>
      <w:u w:val="single"/>
    </w:rPr>
  </w:style>
  <w:style w:type="paragraph" w:customStyle="1" w:styleId="FreeForm">
    <w:name w:val="Free Form"/>
    <w:rsid w:val="0015360E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en-AU"/>
    </w:rPr>
  </w:style>
  <w:style w:type="character" w:customStyle="1" w:styleId="EmailStyle1331">
    <w:name w:val="EmailStyle1331"/>
    <w:semiHidden/>
    <w:rsid w:val="0015360E"/>
    <w:rPr>
      <w:rFonts w:ascii="Arial" w:hAnsi="Arial" w:cs="Arial"/>
      <w:color w:val="000080"/>
      <w:sz w:val="20"/>
      <w:szCs w:val="20"/>
    </w:rPr>
  </w:style>
  <w:style w:type="paragraph" w:styleId="ListParagraph">
    <w:name w:val="List Paragraph"/>
    <w:uiPriority w:val="34"/>
    <w:qFormat/>
    <w:rsid w:val="0015360E"/>
    <w:pPr>
      <w:spacing w:before="120" w:after="120" w:line="240" w:lineRule="auto"/>
      <w:ind w:left="720"/>
    </w:pPr>
    <w:rPr>
      <w:rFonts w:ascii="Arial" w:eastAsia="ヒラギノ角ゴ Pro W3" w:hAnsi="Arial" w:cs="Times New Roman"/>
      <w:color w:val="000000"/>
      <w:sz w:val="24"/>
      <w:szCs w:val="20"/>
      <w:lang w:val="en-AU" w:eastAsia="en-AU"/>
    </w:rPr>
  </w:style>
  <w:style w:type="numbering" w:customStyle="1" w:styleId="List1">
    <w:name w:val="List 1"/>
    <w:rsid w:val="0015360E"/>
    <w:pPr>
      <w:numPr>
        <w:numId w:val="17"/>
      </w:numPr>
    </w:pPr>
  </w:style>
  <w:style w:type="numbering" w:customStyle="1" w:styleId="List23">
    <w:name w:val="List 23"/>
    <w:rsid w:val="0015360E"/>
    <w:pPr>
      <w:numPr>
        <w:numId w:val="18"/>
      </w:numPr>
    </w:pPr>
  </w:style>
  <w:style w:type="numbering" w:customStyle="1" w:styleId="List6">
    <w:name w:val="List 6"/>
    <w:rsid w:val="0015360E"/>
    <w:pPr>
      <w:numPr>
        <w:numId w:val="19"/>
      </w:numPr>
    </w:pPr>
  </w:style>
  <w:style w:type="numbering" w:customStyle="1" w:styleId="List8">
    <w:name w:val="List 8"/>
    <w:rsid w:val="0015360E"/>
    <w:pPr>
      <w:numPr>
        <w:numId w:val="20"/>
      </w:numPr>
    </w:pPr>
  </w:style>
  <w:style w:type="paragraph" w:customStyle="1" w:styleId="BodyText1">
    <w:name w:val="Body Text1"/>
    <w:rsid w:val="0015360E"/>
    <w:pPr>
      <w:spacing w:before="120" w:after="120" w:line="240" w:lineRule="auto"/>
      <w:jc w:val="both"/>
    </w:pPr>
    <w:rPr>
      <w:rFonts w:ascii="Arial" w:eastAsia="ヒラギノ角ゴ Pro W3" w:hAnsi="Arial" w:cs="Times New Roman"/>
      <w:color w:val="000000"/>
      <w:sz w:val="24"/>
      <w:szCs w:val="20"/>
      <w:lang w:val="en-AU" w:eastAsia="en-AU"/>
    </w:rPr>
  </w:style>
  <w:style w:type="numbering" w:customStyle="1" w:styleId="List9">
    <w:name w:val="List 9"/>
    <w:rsid w:val="0015360E"/>
    <w:pPr>
      <w:numPr>
        <w:numId w:val="21"/>
      </w:numPr>
    </w:pPr>
  </w:style>
  <w:style w:type="numbering" w:customStyle="1" w:styleId="List10">
    <w:name w:val="List 10"/>
    <w:rsid w:val="0015360E"/>
    <w:pPr>
      <w:numPr>
        <w:numId w:val="22"/>
      </w:numPr>
    </w:pPr>
  </w:style>
  <w:style w:type="numbering" w:customStyle="1" w:styleId="List11">
    <w:name w:val="List 11"/>
    <w:rsid w:val="0015360E"/>
    <w:pPr>
      <w:numPr>
        <w:numId w:val="23"/>
      </w:numPr>
    </w:pPr>
  </w:style>
  <w:style w:type="character" w:customStyle="1" w:styleId="BalloonTextChar1">
    <w:name w:val="Balloon Text Char1"/>
    <w:link w:val="BalloonText"/>
    <w:semiHidden/>
    <w:rsid w:val="0015360E"/>
    <w:rPr>
      <w:rFonts w:ascii="Tahoma" w:eastAsia="PMingLiU" w:hAnsi="Tahoma" w:cs="Times New Roman"/>
      <w:sz w:val="16"/>
      <w:szCs w:val="16"/>
    </w:rPr>
  </w:style>
  <w:style w:type="paragraph" w:customStyle="1" w:styleId="BodyTextIndent1">
    <w:name w:val="Body Text Indent1"/>
    <w:rsid w:val="0015360E"/>
    <w:pPr>
      <w:spacing w:before="120" w:after="120" w:line="240" w:lineRule="auto"/>
      <w:ind w:left="360"/>
    </w:pPr>
    <w:rPr>
      <w:rFonts w:ascii="Arial" w:eastAsia="ヒラギノ角ゴ Pro W3" w:hAnsi="Arial" w:cs="Times New Roman"/>
      <w:color w:val="000000"/>
      <w:sz w:val="24"/>
      <w:szCs w:val="20"/>
      <w:lang w:val="en-AU" w:eastAsia="en-AU"/>
    </w:rPr>
  </w:style>
  <w:style w:type="numbering" w:customStyle="1" w:styleId="List12">
    <w:name w:val="List 12"/>
    <w:rsid w:val="0015360E"/>
    <w:pPr>
      <w:numPr>
        <w:numId w:val="24"/>
      </w:numPr>
    </w:pPr>
  </w:style>
  <w:style w:type="numbering" w:customStyle="1" w:styleId="List18">
    <w:name w:val="List 18"/>
    <w:rsid w:val="0015360E"/>
    <w:pPr>
      <w:numPr>
        <w:numId w:val="25"/>
      </w:numPr>
    </w:pPr>
  </w:style>
  <w:style w:type="numbering" w:customStyle="1" w:styleId="List20">
    <w:name w:val="List 20"/>
    <w:rsid w:val="0015360E"/>
    <w:pPr>
      <w:numPr>
        <w:numId w:val="26"/>
      </w:numPr>
    </w:pPr>
  </w:style>
  <w:style w:type="numbering" w:customStyle="1" w:styleId="List21">
    <w:name w:val="List 21"/>
    <w:rsid w:val="0015360E"/>
    <w:pPr>
      <w:numPr>
        <w:numId w:val="27"/>
      </w:numPr>
    </w:pPr>
  </w:style>
  <w:style w:type="numbering" w:customStyle="1" w:styleId="List22">
    <w:name w:val="List 22"/>
    <w:rsid w:val="0015360E"/>
    <w:pPr>
      <w:numPr>
        <w:numId w:val="28"/>
      </w:numPr>
    </w:pPr>
  </w:style>
  <w:style w:type="paragraph" w:styleId="DocumentMap">
    <w:name w:val="Document Map"/>
    <w:basedOn w:val="Normal"/>
    <w:link w:val="DocumentMapChar"/>
    <w:rsid w:val="0015360E"/>
    <w:pPr>
      <w:shd w:val="clear" w:color="auto" w:fill="000080"/>
      <w:spacing w:after="0" w:line="240" w:lineRule="auto"/>
    </w:pPr>
    <w:rPr>
      <w:rFonts w:ascii="Tahoma" w:eastAsia="PMingLiU" w:hAnsi="Tahoma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15360E"/>
    <w:rPr>
      <w:rFonts w:ascii="Tahoma" w:eastAsia="PMingLiU" w:hAnsi="Tahoma" w:cs="Times New Roman"/>
      <w:sz w:val="20"/>
      <w:szCs w:val="20"/>
      <w:shd w:val="clear" w:color="auto" w:fill="000080"/>
    </w:rPr>
  </w:style>
  <w:style w:type="paragraph" w:customStyle="1" w:styleId="Paragraph">
    <w:name w:val="Paragraph"/>
    <w:basedOn w:val="Normal"/>
    <w:rsid w:val="0015360E"/>
    <w:pPr>
      <w:widowControl w:val="0"/>
      <w:spacing w:after="226" w:line="240" w:lineRule="auto"/>
    </w:pPr>
    <w:rPr>
      <w:rFonts w:ascii="Times" w:eastAsia="SimSun" w:hAnsi="Times" w:cs="Times New Roman"/>
      <w:noProof/>
      <w:color w:val="000000"/>
      <w:sz w:val="24"/>
      <w:szCs w:val="20"/>
    </w:rPr>
  </w:style>
  <w:style w:type="paragraph" w:customStyle="1" w:styleId="GBregulartext">
    <w:name w:val="GB regular text"/>
    <w:basedOn w:val="Normal"/>
    <w:link w:val="GBregulartextChar"/>
    <w:rsid w:val="0015360E"/>
    <w:pPr>
      <w:numPr>
        <w:ilvl w:val="1"/>
        <w:numId w:val="29"/>
      </w:numPr>
      <w:tabs>
        <w:tab w:val="clear" w:pos="360"/>
        <w:tab w:val="left" w:pos="720"/>
      </w:tabs>
      <w:spacing w:after="0" w:line="240" w:lineRule="auto"/>
      <w:ind w:left="0" w:firstLine="0"/>
    </w:pPr>
    <w:rPr>
      <w:rFonts w:ascii="Times New Roman" w:eastAsia="PMingLiU" w:hAnsi="Times New Roman" w:cs="Times New Roman"/>
      <w:sz w:val="24"/>
      <w:szCs w:val="20"/>
      <w:lang w:val="en-GB"/>
    </w:rPr>
  </w:style>
  <w:style w:type="character" w:customStyle="1" w:styleId="GBregulartextChar">
    <w:name w:val="GB regular text Char"/>
    <w:link w:val="GBregulartext"/>
    <w:rsid w:val="0015360E"/>
    <w:rPr>
      <w:rFonts w:ascii="Times New Roman" w:eastAsia="PMingLiU" w:hAnsi="Times New Roman" w:cs="Times New Roman"/>
      <w:sz w:val="24"/>
      <w:szCs w:val="20"/>
      <w:lang w:val="en-GB"/>
    </w:rPr>
  </w:style>
  <w:style w:type="numbering" w:customStyle="1" w:styleId="ParagraphNumbering">
    <w:name w:val="Paragraph Numbering"/>
    <w:uiPriority w:val="99"/>
    <w:rsid w:val="0015360E"/>
    <w:pPr>
      <w:numPr>
        <w:numId w:val="30"/>
      </w:numPr>
    </w:pPr>
  </w:style>
  <w:style w:type="character" w:customStyle="1" w:styleId="clock">
    <w:name w:val="clock"/>
    <w:uiPriority w:val="1"/>
    <w:qFormat/>
    <w:rsid w:val="0015360E"/>
    <w:rPr>
      <w:rFonts w:ascii="Wingdings" w:hAnsi="Wingdings"/>
      <w:position w:val="-6"/>
      <w:sz w:val="36"/>
    </w:rPr>
  </w:style>
  <w:style w:type="paragraph" w:styleId="Revision">
    <w:name w:val="Revision"/>
    <w:hidden/>
    <w:uiPriority w:val="99"/>
    <w:semiHidden/>
    <w:rsid w:val="0015360E"/>
    <w:pPr>
      <w:spacing w:after="0" w:line="240" w:lineRule="auto"/>
    </w:pPr>
    <w:rPr>
      <w:rFonts w:ascii="Times New Roman" w:eastAsia="PMingLiU" w:hAnsi="Times New Roman" w:cs="Times New Roman"/>
    </w:rPr>
  </w:style>
  <w:style w:type="paragraph" w:customStyle="1" w:styleId="APECForm">
    <w:name w:val="APEC Form"/>
    <w:basedOn w:val="Normal"/>
    <w:qFormat/>
    <w:rsid w:val="0015360E"/>
    <w:pPr>
      <w:tabs>
        <w:tab w:val="left" w:pos="2880"/>
        <w:tab w:val="left" w:pos="5760"/>
      </w:tabs>
      <w:spacing w:before="60" w:after="120" w:line="300" w:lineRule="atLeast"/>
    </w:pPr>
    <w:rPr>
      <w:rFonts w:ascii="Arial" w:eastAsia="PMingLiU" w:hAnsi="Arial" w:cs="Times New Roman"/>
      <w:bCs/>
      <w:sz w:val="20"/>
      <w:lang w:val="en-GB"/>
    </w:rPr>
  </w:style>
  <w:style w:type="character" w:styleId="PlaceholderText">
    <w:name w:val="Placeholder Text"/>
    <w:uiPriority w:val="99"/>
    <w:semiHidden/>
    <w:rsid w:val="0015360E"/>
    <w:rPr>
      <w:color w:val="808080"/>
    </w:rPr>
  </w:style>
  <w:style w:type="paragraph" w:customStyle="1" w:styleId="APECFormBullet">
    <w:name w:val="APEC Form Bullet"/>
    <w:basedOn w:val="APECForm"/>
    <w:qFormat/>
    <w:rsid w:val="0015360E"/>
    <w:pPr>
      <w:numPr>
        <w:numId w:val="31"/>
      </w:numPr>
    </w:pPr>
  </w:style>
  <w:style w:type="paragraph" w:customStyle="1" w:styleId="APECFormHeadingA">
    <w:name w:val="APEC Form Heading A."/>
    <w:basedOn w:val="APECForm"/>
    <w:qFormat/>
    <w:rsid w:val="0015360E"/>
    <w:pPr>
      <w:numPr>
        <w:numId w:val="32"/>
      </w:numPr>
      <w:tabs>
        <w:tab w:val="clear" w:pos="2880"/>
        <w:tab w:val="left" w:pos="360"/>
      </w:tabs>
    </w:pPr>
    <w:rPr>
      <w:b/>
    </w:rPr>
  </w:style>
  <w:style w:type="paragraph" w:customStyle="1" w:styleId="APECFormnumbered">
    <w:name w:val="APEC Form numbered"/>
    <w:basedOn w:val="APECFormHeadingA"/>
    <w:qFormat/>
    <w:rsid w:val="0015360E"/>
    <w:pPr>
      <w:numPr>
        <w:numId w:val="33"/>
      </w:numPr>
    </w:pPr>
    <w:rPr>
      <w:b w:val="0"/>
    </w:rPr>
  </w:style>
  <w:style w:type="paragraph" w:customStyle="1" w:styleId="APECFormTitle">
    <w:name w:val="APEC Form Title"/>
    <w:basedOn w:val="Normal"/>
    <w:qFormat/>
    <w:rsid w:val="0015360E"/>
    <w:pPr>
      <w:spacing w:after="240" w:line="300" w:lineRule="atLeast"/>
      <w:jc w:val="center"/>
    </w:pPr>
    <w:rPr>
      <w:rFonts w:ascii="Arial" w:eastAsia="PMingLiU" w:hAnsi="Arial" w:cs="Arial"/>
      <w:b/>
      <w:sz w:val="36"/>
    </w:rPr>
  </w:style>
  <w:style w:type="paragraph" w:styleId="BodyText">
    <w:name w:val="Body Text"/>
    <w:basedOn w:val="Normal"/>
    <w:link w:val="BodyTextChar"/>
    <w:rsid w:val="0015360E"/>
    <w:pPr>
      <w:spacing w:after="0" w:line="240" w:lineRule="auto"/>
    </w:pPr>
    <w:rPr>
      <w:rFonts w:ascii="Arial" w:eastAsia="Times New Roman" w:hAnsi="Arial" w:cs="Times New Roman"/>
      <w:i/>
      <w:iCs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5360E"/>
    <w:rPr>
      <w:rFonts w:ascii="Arial" w:eastAsia="Times New Roman" w:hAnsi="Arial" w:cs="Times New Roman"/>
      <w:i/>
      <w:iCs/>
      <w:sz w:val="24"/>
      <w:szCs w:val="20"/>
    </w:rPr>
  </w:style>
  <w:style w:type="paragraph" w:customStyle="1" w:styleId="Default">
    <w:name w:val="Default"/>
    <w:rsid w:val="0015360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AfterFirstPara">
    <w:name w:val="AfterFirstPara"/>
    <w:basedOn w:val="Normal"/>
    <w:rsid w:val="0015360E"/>
    <w:pPr>
      <w:tabs>
        <w:tab w:val="num" w:pos="567"/>
      </w:tabs>
      <w:spacing w:before="120" w:after="120" w:line="240" w:lineRule="auto"/>
    </w:pPr>
    <w:rPr>
      <w:rFonts w:ascii="Times New Roman" w:eastAsia="Times New Roman" w:hAnsi="Times New Roman" w:cs="SimSun"/>
      <w:sz w:val="24"/>
      <w:szCs w:val="24"/>
      <w:lang w:val="en-GB" w:eastAsia="zh-CN" w:bidi="th-TH"/>
    </w:rPr>
  </w:style>
  <w:style w:type="paragraph" w:customStyle="1" w:styleId="Item">
    <w:name w:val="Item"/>
    <w:basedOn w:val="Normal"/>
    <w:rsid w:val="0015360E"/>
    <w:pPr>
      <w:numPr>
        <w:numId w:val="35"/>
      </w:numPr>
      <w:spacing w:after="120" w:line="240" w:lineRule="auto"/>
    </w:pPr>
    <w:rPr>
      <w:rFonts w:ascii="Times New Roman" w:eastAsia="Times New Roman" w:hAnsi="Times New Roman" w:cs="SimSun"/>
      <w:i/>
      <w:iCs/>
      <w:sz w:val="24"/>
      <w:szCs w:val="24"/>
      <w:u w:val="single"/>
      <w:lang w:val="en-GB" w:eastAsia="zh-CN" w:bidi="th-TH"/>
    </w:rPr>
  </w:style>
  <w:style w:type="paragraph" w:customStyle="1" w:styleId="Umbrellacomponent">
    <w:name w:val="Umbrella component"/>
    <w:basedOn w:val="Normal"/>
    <w:rsid w:val="0015360E"/>
    <w:pPr>
      <w:spacing w:after="0" w:line="240" w:lineRule="auto"/>
    </w:pPr>
    <w:rPr>
      <w:rFonts w:ascii="Times New Roman" w:eastAsia="Times New Roman" w:hAnsi="Times New Roman" w:cs="SimSun"/>
      <w:i/>
      <w:iCs/>
      <w:sz w:val="24"/>
      <w:szCs w:val="24"/>
      <w:lang w:val="en-GB" w:eastAsia="zh-CN" w:bidi="th-TH"/>
    </w:rPr>
  </w:style>
  <w:style w:type="paragraph" w:styleId="BodyText2">
    <w:name w:val="Body Text 2"/>
    <w:basedOn w:val="Normal"/>
    <w:link w:val="BodyText2Char"/>
    <w:rsid w:val="0015360E"/>
    <w:pPr>
      <w:spacing w:after="0" w:line="240" w:lineRule="auto"/>
      <w:jc w:val="both"/>
    </w:pPr>
    <w:rPr>
      <w:rFonts w:ascii="Arial" w:eastAsia="Times New Roman" w:hAnsi="Arial" w:cs="SimSun"/>
      <w:sz w:val="20"/>
      <w:szCs w:val="24"/>
      <w:lang w:eastAsia="zh-CN" w:bidi="th-TH"/>
    </w:rPr>
  </w:style>
  <w:style w:type="character" w:customStyle="1" w:styleId="BodyText2Char">
    <w:name w:val="Body Text 2 Char"/>
    <w:basedOn w:val="DefaultParagraphFont"/>
    <w:link w:val="BodyText2"/>
    <w:rsid w:val="0015360E"/>
    <w:rPr>
      <w:rFonts w:ascii="Arial" w:eastAsia="Times New Roman" w:hAnsi="Arial" w:cs="SimSun"/>
      <w:sz w:val="20"/>
      <w:szCs w:val="24"/>
      <w:lang w:eastAsia="zh-CN" w:bidi="th-TH"/>
    </w:rPr>
  </w:style>
  <w:style w:type="paragraph" w:styleId="NormalWeb">
    <w:name w:val="Normal (Web)"/>
    <w:basedOn w:val="Normal"/>
    <w:uiPriority w:val="99"/>
    <w:rsid w:val="00153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qs-tidbit1">
    <w:name w:val="goog_qs-tidbit1"/>
    <w:rsid w:val="0015360E"/>
    <w:rPr>
      <w:vanish w:val="0"/>
      <w:webHidden w:val="0"/>
      <w:specVanish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77F77"/>
    <w:pPr>
      <w:keepLines/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213F11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213F1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213F11"/>
    <w:pPr>
      <w:spacing w:after="100"/>
      <w:ind w:left="1760"/>
    </w:pPr>
    <w:rPr>
      <w:rFonts w:eastAsiaTheme="minorEastAsia"/>
    </w:rPr>
  </w:style>
  <w:style w:type="paragraph" w:customStyle="1" w:styleId="Cover-Reporttitle">
    <w:name w:val="Cover-Report title"/>
    <w:uiPriority w:val="99"/>
    <w:rsid w:val="00DD391A"/>
    <w:pPr>
      <w:spacing w:after="0" w:line="240" w:lineRule="auto"/>
    </w:pPr>
    <w:rPr>
      <w:rFonts w:ascii="Arial" w:eastAsia="MS Mincho" w:hAnsi="Arial" w:cs="Arial"/>
      <w:b/>
      <w:sz w:val="72"/>
      <w:szCs w:val="72"/>
      <w:lang w:eastAsia="ja-JP"/>
    </w:rPr>
  </w:style>
  <w:style w:type="paragraph" w:customStyle="1" w:styleId="Cover-date">
    <w:name w:val="Cover-date"/>
    <w:uiPriority w:val="99"/>
    <w:rsid w:val="00DD391A"/>
    <w:pPr>
      <w:spacing w:after="0" w:line="240" w:lineRule="auto"/>
    </w:pPr>
    <w:rPr>
      <w:rFonts w:ascii="Arial" w:eastAsia="MS Mincho" w:hAnsi="Arial" w:cs="Arial"/>
      <w:sz w:val="32"/>
      <w:szCs w:val="36"/>
      <w:lang w:eastAsia="ja-JP"/>
    </w:rPr>
  </w:style>
  <w:style w:type="paragraph" w:customStyle="1" w:styleId="Cover-APECPolicySupportUnit">
    <w:name w:val="Cover-APEC Policy Support Unit"/>
    <w:uiPriority w:val="99"/>
    <w:rsid w:val="00DD391A"/>
    <w:pPr>
      <w:spacing w:after="0" w:line="240" w:lineRule="auto"/>
    </w:pPr>
    <w:rPr>
      <w:rFonts w:ascii="Arial" w:eastAsia="Times New Roman" w:hAnsi="Arial" w:cs="Arial"/>
      <w:b/>
      <w:sz w:val="36"/>
      <w:szCs w:val="3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5FB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F2771"/>
    <w:rPr>
      <w:color w:val="605E5C"/>
      <w:shd w:val="clear" w:color="auto" w:fill="E1DFDD"/>
    </w:rPr>
  </w:style>
  <w:style w:type="character" w:customStyle="1" w:styleId="y2iqfc">
    <w:name w:val="y2iqfc"/>
    <w:basedOn w:val="DefaultParagraphFont"/>
    <w:rsid w:val="00BE1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1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4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9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06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0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8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3ED977-DB24-4790-9555-63FE028C8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John Wiley and Sons, Inc.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 Tse</dc:creator>
  <cp:lastModifiedBy>Windows User</cp:lastModifiedBy>
  <cp:revision>2</cp:revision>
  <cp:lastPrinted>2014-03-25T07:15:00Z</cp:lastPrinted>
  <dcterms:created xsi:type="dcterms:W3CDTF">2021-06-16T16:11:00Z</dcterms:created>
  <dcterms:modified xsi:type="dcterms:W3CDTF">2021-06-16T16:11:00Z</dcterms:modified>
</cp:coreProperties>
</file>